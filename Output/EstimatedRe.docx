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D9DF" w14:textId="6B0B2B6A" w:rsidR="00615278" w:rsidRPr="00A243D1" w:rsidRDefault="00615278" w:rsidP="00615278">
      <w:pPr>
        <w:rPr>
          <w:szCs w:val="24"/>
        </w:rPr>
      </w:pPr>
      <w:r w:rsidRPr="006E3442">
        <w:rPr>
          <w:b/>
          <w:bCs/>
          <w:szCs w:val="24"/>
        </w:rPr>
        <w:t xml:space="preserve">Table. </w:t>
      </w:r>
      <w:r w:rsidRPr="00A243D1">
        <w:rPr>
          <w:szCs w:val="24"/>
        </w:rPr>
        <w:t>The estimated effective reproductive numbers on five dates (March 15, March 29, April 12, April 26 and May 3) for 311 counties with cumulative cases &gt;=400 until May 3.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535"/>
        <w:gridCol w:w="535"/>
        <w:gridCol w:w="535"/>
        <w:gridCol w:w="535"/>
        <w:gridCol w:w="535"/>
        <w:gridCol w:w="1912"/>
        <w:gridCol w:w="535"/>
        <w:gridCol w:w="535"/>
        <w:gridCol w:w="535"/>
        <w:gridCol w:w="535"/>
        <w:gridCol w:w="535"/>
      </w:tblGrid>
      <w:tr w:rsidR="00615278" w:rsidRPr="006E3442" w14:paraId="34881EA9" w14:textId="77777777" w:rsidTr="00001F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D9F6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county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D78E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03/15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8862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03/29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34CD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04/12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BEB8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04/26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F25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05/03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49E5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county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0718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03/15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4111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03/29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4AFCA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04/12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CC6A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04/26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1952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05/03</w:t>
            </w:r>
          </w:p>
        </w:tc>
      </w:tr>
      <w:tr w:rsidR="00615278" w:rsidRPr="006E3442" w14:paraId="48ADB56F" w14:textId="77777777" w:rsidTr="00001FCA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0D18D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Queens County NY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7F4C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B0F8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44FA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5D3F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546D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FAF4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El Paso County CO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8CCE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D839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3190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8E0D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A024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</w:tr>
      <w:tr w:rsidR="00615278" w:rsidRPr="006E3442" w14:paraId="0707965C" w14:textId="77777777" w:rsidTr="00001FCA">
        <w:trPr>
          <w:jc w:val="center"/>
        </w:trPr>
        <w:tc>
          <w:tcPr>
            <w:tcW w:w="0" w:type="auto"/>
            <w:vAlign w:val="center"/>
          </w:tcPr>
          <w:p w14:paraId="4B16303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Kings County NY</w:t>
            </w:r>
          </w:p>
        </w:tc>
        <w:tc>
          <w:tcPr>
            <w:tcW w:w="0" w:type="auto"/>
            <w:vAlign w:val="center"/>
          </w:tcPr>
          <w:p w14:paraId="2D43FC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243305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</w:t>
            </w:r>
          </w:p>
        </w:tc>
        <w:tc>
          <w:tcPr>
            <w:tcW w:w="0" w:type="auto"/>
            <w:vAlign w:val="center"/>
          </w:tcPr>
          <w:p w14:paraId="54710A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0FA699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054E36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247D46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El Paso County TX</w:t>
            </w:r>
          </w:p>
        </w:tc>
        <w:tc>
          <w:tcPr>
            <w:tcW w:w="0" w:type="auto"/>
            <w:vAlign w:val="center"/>
          </w:tcPr>
          <w:p w14:paraId="750B4C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4D7560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2B0FF4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1.33</w:t>
            </w:r>
          </w:p>
        </w:tc>
        <w:tc>
          <w:tcPr>
            <w:tcW w:w="0" w:type="auto"/>
            <w:vAlign w:val="center"/>
          </w:tcPr>
          <w:p w14:paraId="1E13D8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7A6EC8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</w:tr>
      <w:tr w:rsidR="00615278" w:rsidRPr="006E3442" w14:paraId="47262050" w14:textId="77777777" w:rsidTr="00001FCA">
        <w:trPr>
          <w:jc w:val="center"/>
        </w:trPr>
        <w:tc>
          <w:tcPr>
            <w:tcW w:w="0" w:type="auto"/>
            <w:vAlign w:val="center"/>
          </w:tcPr>
          <w:p w14:paraId="491FED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Cook County IL</w:t>
            </w:r>
          </w:p>
        </w:tc>
        <w:tc>
          <w:tcPr>
            <w:tcW w:w="0" w:type="auto"/>
            <w:vAlign w:val="center"/>
          </w:tcPr>
          <w:p w14:paraId="68D833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492A3D9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74892CC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4D87E2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710C0D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76642C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Washoe County NV</w:t>
            </w:r>
          </w:p>
        </w:tc>
        <w:tc>
          <w:tcPr>
            <w:tcW w:w="0" w:type="auto"/>
            <w:vAlign w:val="center"/>
          </w:tcPr>
          <w:p w14:paraId="7BFEDC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1.93</w:t>
            </w:r>
          </w:p>
        </w:tc>
        <w:tc>
          <w:tcPr>
            <w:tcW w:w="0" w:type="auto"/>
            <w:vAlign w:val="center"/>
          </w:tcPr>
          <w:p w14:paraId="7B5C844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274BFA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28D9B9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43A25F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</w:tr>
      <w:tr w:rsidR="00615278" w:rsidRPr="006E3442" w14:paraId="56947DAE" w14:textId="77777777" w:rsidTr="00001FCA">
        <w:trPr>
          <w:jc w:val="center"/>
        </w:trPr>
        <w:tc>
          <w:tcPr>
            <w:tcW w:w="0" w:type="auto"/>
            <w:vAlign w:val="center"/>
          </w:tcPr>
          <w:p w14:paraId="1CB270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Bronx County NY</w:t>
            </w:r>
          </w:p>
        </w:tc>
        <w:tc>
          <w:tcPr>
            <w:tcW w:w="0" w:type="auto"/>
            <w:vAlign w:val="center"/>
          </w:tcPr>
          <w:p w14:paraId="0499B8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14:paraId="18411E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</w:t>
            </w:r>
          </w:p>
        </w:tc>
        <w:tc>
          <w:tcPr>
            <w:tcW w:w="0" w:type="auto"/>
            <w:vAlign w:val="center"/>
          </w:tcPr>
          <w:p w14:paraId="153505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2E187E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0.35</w:t>
            </w:r>
          </w:p>
        </w:tc>
        <w:tc>
          <w:tcPr>
            <w:tcW w:w="0" w:type="auto"/>
            <w:vAlign w:val="center"/>
          </w:tcPr>
          <w:p w14:paraId="7CBFFB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6C2507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Jefferson County AL</w:t>
            </w:r>
          </w:p>
        </w:tc>
        <w:tc>
          <w:tcPr>
            <w:tcW w:w="0" w:type="auto"/>
            <w:vAlign w:val="center"/>
          </w:tcPr>
          <w:p w14:paraId="63B026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2.35</w:t>
            </w:r>
          </w:p>
        </w:tc>
        <w:tc>
          <w:tcPr>
            <w:tcW w:w="0" w:type="auto"/>
            <w:vAlign w:val="center"/>
          </w:tcPr>
          <w:p w14:paraId="77D0B2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1C54F3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021483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680659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</w:tr>
      <w:tr w:rsidR="00615278" w:rsidRPr="006E3442" w14:paraId="0D5B627B" w14:textId="77777777" w:rsidTr="00001FCA">
        <w:trPr>
          <w:jc w:val="center"/>
        </w:trPr>
        <w:tc>
          <w:tcPr>
            <w:tcW w:w="0" w:type="auto"/>
            <w:vAlign w:val="center"/>
          </w:tcPr>
          <w:p w14:paraId="19A6612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Nassau County NY</w:t>
            </w:r>
          </w:p>
        </w:tc>
        <w:tc>
          <w:tcPr>
            <w:tcW w:w="0" w:type="auto"/>
            <w:vAlign w:val="center"/>
          </w:tcPr>
          <w:p w14:paraId="1EE96F4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2.34</w:t>
            </w:r>
          </w:p>
        </w:tc>
        <w:tc>
          <w:tcPr>
            <w:tcW w:w="0" w:type="auto"/>
            <w:vAlign w:val="center"/>
          </w:tcPr>
          <w:p w14:paraId="7C5DED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  <w:tc>
          <w:tcPr>
            <w:tcW w:w="0" w:type="auto"/>
            <w:vAlign w:val="center"/>
          </w:tcPr>
          <w:p w14:paraId="3A7C6F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vAlign w:val="center"/>
          </w:tcPr>
          <w:p w14:paraId="52DC4C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687FD9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0" w:type="auto"/>
            <w:vAlign w:val="center"/>
          </w:tcPr>
          <w:p w14:paraId="0BBC16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Howard County MD</w:t>
            </w:r>
          </w:p>
        </w:tc>
        <w:tc>
          <w:tcPr>
            <w:tcW w:w="0" w:type="auto"/>
            <w:vAlign w:val="center"/>
          </w:tcPr>
          <w:p w14:paraId="49B338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2.84</w:t>
            </w:r>
          </w:p>
        </w:tc>
        <w:tc>
          <w:tcPr>
            <w:tcW w:w="0" w:type="auto"/>
            <w:vAlign w:val="center"/>
          </w:tcPr>
          <w:p w14:paraId="7B7BB4A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2.19</w:t>
            </w:r>
          </w:p>
        </w:tc>
        <w:tc>
          <w:tcPr>
            <w:tcW w:w="0" w:type="auto"/>
            <w:vAlign w:val="center"/>
          </w:tcPr>
          <w:p w14:paraId="53CF47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51F262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5AAF2C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</w:tr>
      <w:tr w:rsidR="00615278" w:rsidRPr="006E3442" w14:paraId="4585ABF8" w14:textId="77777777" w:rsidTr="00001FCA">
        <w:trPr>
          <w:jc w:val="center"/>
        </w:trPr>
        <w:tc>
          <w:tcPr>
            <w:tcW w:w="0" w:type="auto"/>
            <w:vAlign w:val="center"/>
          </w:tcPr>
          <w:p w14:paraId="05DDCF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Suffolk County NY</w:t>
            </w:r>
          </w:p>
        </w:tc>
        <w:tc>
          <w:tcPr>
            <w:tcW w:w="0" w:type="auto"/>
            <w:vAlign w:val="center"/>
          </w:tcPr>
          <w:p w14:paraId="295F81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2.39</w:t>
            </w:r>
          </w:p>
        </w:tc>
        <w:tc>
          <w:tcPr>
            <w:tcW w:w="0" w:type="auto"/>
            <w:vAlign w:val="center"/>
          </w:tcPr>
          <w:p w14:paraId="500534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72B833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1FA4438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0.46</w:t>
            </w:r>
          </w:p>
        </w:tc>
        <w:tc>
          <w:tcPr>
            <w:tcW w:w="0" w:type="auto"/>
            <w:vAlign w:val="center"/>
          </w:tcPr>
          <w:p w14:paraId="7BBF624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782A9F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Sussex County NJ</w:t>
            </w:r>
          </w:p>
        </w:tc>
        <w:tc>
          <w:tcPr>
            <w:tcW w:w="0" w:type="auto"/>
            <w:vAlign w:val="center"/>
          </w:tcPr>
          <w:p w14:paraId="162F297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2A568C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556754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782663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vAlign w:val="center"/>
          </w:tcPr>
          <w:p w14:paraId="73C41C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0.25</w:t>
            </w:r>
          </w:p>
        </w:tc>
      </w:tr>
      <w:tr w:rsidR="00615278" w:rsidRPr="006E3442" w14:paraId="24D99B0D" w14:textId="77777777" w:rsidTr="00001FCA">
        <w:trPr>
          <w:jc w:val="center"/>
        </w:trPr>
        <w:tc>
          <w:tcPr>
            <w:tcW w:w="0" w:type="auto"/>
            <w:vAlign w:val="center"/>
          </w:tcPr>
          <w:p w14:paraId="34232A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Westchester County NY</w:t>
            </w:r>
          </w:p>
        </w:tc>
        <w:tc>
          <w:tcPr>
            <w:tcW w:w="0" w:type="auto"/>
            <w:vAlign w:val="center"/>
          </w:tcPr>
          <w:p w14:paraId="442AEF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3E2172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242537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42C97B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0" w:type="auto"/>
            <w:vAlign w:val="center"/>
          </w:tcPr>
          <w:p w14:paraId="4687FE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6A3CB1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Richland County SC</w:t>
            </w:r>
          </w:p>
        </w:tc>
        <w:tc>
          <w:tcPr>
            <w:tcW w:w="0" w:type="auto"/>
            <w:vAlign w:val="center"/>
          </w:tcPr>
          <w:p w14:paraId="35780C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2.54</w:t>
            </w:r>
          </w:p>
        </w:tc>
        <w:tc>
          <w:tcPr>
            <w:tcW w:w="0" w:type="auto"/>
            <w:vAlign w:val="center"/>
          </w:tcPr>
          <w:p w14:paraId="5971BF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7BD45C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1CF9A4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3028B5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</w:tr>
      <w:tr w:rsidR="00615278" w:rsidRPr="006E3442" w14:paraId="036C6981" w14:textId="77777777" w:rsidTr="00001FCA">
        <w:trPr>
          <w:jc w:val="center"/>
        </w:trPr>
        <w:tc>
          <w:tcPr>
            <w:tcW w:w="0" w:type="auto"/>
            <w:vAlign w:val="center"/>
          </w:tcPr>
          <w:p w14:paraId="4B1DFEC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Los Angeles County CA</w:t>
            </w:r>
          </w:p>
        </w:tc>
        <w:tc>
          <w:tcPr>
            <w:tcW w:w="0" w:type="auto"/>
            <w:vAlign w:val="center"/>
          </w:tcPr>
          <w:p w14:paraId="58C466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2.53</w:t>
            </w:r>
          </w:p>
        </w:tc>
        <w:tc>
          <w:tcPr>
            <w:tcW w:w="0" w:type="auto"/>
            <w:vAlign w:val="center"/>
          </w:tcPr>
          <w:p w14:paraId="01A2AA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5883F7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59BCB1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36F4E8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6C904A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Warren County NJ</w:t>
            </w:r>
          </w:p>
        </w:tc>
        <w:tc>
          <w:tcPr>
            <w:tcW w:w="0" w:type="auto"/>
            <w:vAlign w:val="center"/>
          </w:tcPr>
          <w:p w14:paraId="767BC7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058ED6B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2.33</w:t>
            </w:r>
          </w:p>
        </w:tc>
        <w:tc>
          <w:tcPr>
            <w:tcW w:w="0" w:type="auto"/>
            <w:vAlign w:val="center"/>
          </w:tcPr>
          <w:p w14:paraId="53D02AD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74080C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0.48</w:t>
            </w:r>
          </w:p>
        </w:tc>
        <w:tc>
          <w:tcPr>
            <w:tcW w:w="0" w:type="auto"/>
            <w:vAlign w:val="center"/>
          </w:tcPr>
          <w:p w14:paraId="73E717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</w:tr>
      <w:tr w:rsidR="00615278" w:rsidRPr="006E3442" w14:paraId="7EC91D6E" w14:textId="77777777" w:rsidTr="00001FCA">
        <w:trPr>
          <w:jc w:val="center"/>
        </w:trPr>
        <w:tc>
          <w:tcPr>
            <w:tcW w:w="0" w:type="auto"/>
            <w:vAlign w:val="center"/>
          </w:tcPr>
          <w:p w14:paraId="71181F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New York County NY</w:t>
            </w:r>
          </w:p>
        </w:tc>
        <w:tc>
          <w:tcPr>
            <w:tcW w:w="0" w:type="auto"/>
            <w:vAlign w:val="center"/>
          </w:tcPr>
          <w:p w14:paraId="4573CC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2.09</w:t>
            </w:r>
          </w:p>
        </w:tc>
        <w:tc>
          <w:tcPr>
            <w:tcW w:w="0" w:type="auto"/>
            <w:vAlign w:val="center"/>
          </w:tcPr>
          <w:p w14:paraId="067C9D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1.46</w:t>
            </w:r>
          </w:p>
        </w:tc>
        <w:tc>
          <w:tcPr>
            <w:tcW w:w="0" w:type="auto"/>
            <w:vAlign w:val="center"/>
          </w:tcPr>
          <w:p w14:paraId="75C1EF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2C1DFE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15AB50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684097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Henrico County VA</w:t>
            </w:r>
          </w:p>
        </w:tc>
        <w:tc>
          <w:tcPr>
            <w:tcW w:w="0" w:type="auto"/>
            <w:vAlign w:val="center"/>
          </w:tcPr>
          <w:p w14:paraId="10F9B0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2.97</w:t>
            </w:r>
          </w:p>
        </w:tc>
        <w:tc>
          <w:tcPr>
            <w:tcW w:w="0" w:type="auto"/>
            <w:vAlign w:val="center"/>
          </w:tcPr>
          <w:p w14:paraId="55FCBE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2.74</w:t>
            </w:r>
          </w:p>
        </w:tc>
        <w:tc>
          <w:tcPr>
            <w:tcW w:w="0" w:type="auto"/>
            <w:vAlign w:val="center"/>
          </w:tcPr>
          <w:p w14:paraId="5C2B27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7EAA29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0" w:type="auto"/>
            <w:vAlign w:val="center"/>
          </w:tcPr>
          <w:p w14:paraId="611507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</w:tr>
      <w:tr w:rsidR="00615278" w:rsidRPr="006E3442" w14:paraId="2688D5FC" w14:textId="77777777" w:rsidTr="00001FCA">
        <w:trPr>
          <w:jc w:val="center"/>
        </w:trPr>
        <w:tc>
          <w:tcPr>
            <w:tcW w:w="0" w:type="auto"/>
            <w:vAlign w:val="center"/>
          </w:tcPr>
          <w:p w14:paraId="047AF5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Wayne County MI</w:t>
            </w:r>
          </w:p>
        </w:tc>
        <w:tc>
          <w:tcPr>
            <w:tcW w:w="0" w:type="auto"/>
            <w:vAlign w:val="center"/>
          </w:tcPr>
          <w:p w14:paraId="7C1DA9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</w:t>
            </w:r>
          </w:p>
        </w:tc>
        <w:tc>
          <w:tcPr>
            <w:tcW w:w="0" w:type="auto"/>
            <w:vAlign w:val="center"/>
          </w:tcPr>
          <w:p w14:paraId="190141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1.55</w:t>
            </w:r>
          </w:p>
        </w:tc>
        <w:tc>
          <w:tcPr>
            <w:tcW w:w="0" w:type="auto"/>
            <w:vAlign w:val="center"/>
          </w:tcPr>
          <w:p w14:paraId="60493E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74E29A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0" w:type="auto"/>
            <w:vAlign w:val="center"/>
          </w:tcPr>
          <w:p w14:paraId="344F6C5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0.48</w:t>
            </w:r>
          </w:p>
        </w:tc>
        <w:tc>
          <w:tcPr>
            <w:tcW w:w="0" w:type="auto"/>
            <w:vAlign w:val="center"/>
          </w:tcPr>
          <w:p w14:paraId="65FBEE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Onondaga County NY</w:t>
            </w:r>
          </w:p>
        </w:tc>
        <w:tc>
          <w:tcPr>
            <w:tcW w:w="0" w:type="auto"/>
            <w:vAlign w:val="center"/>
          </w:tcPr>
          <w:p w14:paraId="0D02BE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2.73</w:t>
            </w:r>
          </w:p>
        </w:tc>
        <w:tc>
          <w:tcPr>
            <w:tcW w:w="0" w:type="auto"/>
            <w:vAlign w:val="center"/>
          </w:tcPr>
          <w:p w14:paraId="3D458A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2FDD45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56AE02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6CB2E8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</w:tr>
      <w:tr w:rsidR="00615278" w:rsidRPr="006E3442" w14:paraId="770F3854" w14:textId="77777777" w:rsidTr="00001FCA">
        <w:trPr>
          <w:jc w:val="center"/>
        </w:trPr>
        <w:tc>
          <w:tcPr>
            <w:tcW w:w="0" w:type="auto"/>
            <w:vAlign w:val="center"/>
          </w:tcPr>
          <w:p w14:paraId="6A85DF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Bergen County NJ</w:t>
            </w:r>
          </w:p>
        </w:tc>
        <w:tc>
          <w:tcPr>
            <w:tcW w:w="0" w:type="auto"/>
            <w:vAlign w:val="center"/>
          </w:tcPr>
          <w:p w14:paraId="2CE822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2.84</w:t>
            </w:r>
          </w:p>
        </w:tc>
        <w:tc>
          <w:tcPr>
            <w:tcW w:w="0" w:type="auto"/>
            <w:vAlign w:val="center"/>
          </w:tcPr>
          <w:p w14:paraId="607C9C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1.59</w:t>
            </w:r>
          </w:p>
        </w:tc>
        <w:tc>
          <w:tcPr>
            <w:tcW w:w="0" w:type="auto"/>
            <w:vAlign w:val="center"/>
          </w:tcPr>
          <w:p w14:paraId="2781B8C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369B93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0.27</w:t>
            </w:r>
          </w:p>
        </w:tc>
        <w:tc>
          <w:tcPr>
            <w:tcW w:w="0" w:type="auto"/>
            <w:vAlign w:val="center"/>
          </w:tcPr>
          <w:p w14:paraId="098888D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0.28</w:t>
            </w:r>
          </w:p>
        </w:tc>
        <w:tc>
          <w:tcPr>
            <w:tcW w:w="0" w:type="auto"/>
            <w:vAlign w:val="center"/>
          </w:tcPr>
          <w:p w14:paraId="55F610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Jackson County MO</w:t>
            </w:r>
          </w:p>
        </w:tc>
        <w:tc>
          <w:tcPr>
            <w:tcW w:w="0" w:type="auto"/>
            <w:vAlign w:val="center"/>
          </w:tcPr>
          <w:p w14:paraId="5BF2FF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2.72</w:t>
            </w:r>
          </w:p>
        </w:tc>
        <w:tc>
          <w:tcPr>
            <w:tcW w:w="0" w:type="auto"/>
            <w:vAlign w:val="center"/>
          </w:tcPr>
          <w:p w14:paraId="14500B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1.61</w:t>
            </w:r>
          </w:p>
        </w:tc>
        <w:tc>
          <w:tcPr>
            <w:tcW w:w="0" w:type="auto"/>
            <w:vAlign w:val="center"/>
          </w:tcPr>
          <w:p w14:paraId="5DC971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1402BF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0" w:type="auto"/>
            <w:vAlign w:val="center"/>
          </w:tcPr>
          <w:p w14:paraId="488A27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1.03</w:t>
            </w:r>
          </w:p>
        </w:tc>
      </w:tr>
      <w:tr w:rsidR="00615278" w:rsidRPr="006E3442" w14:paraId="4055CC79" w14:textId="77777777" w:rsidTr="00001FCA">
        <w:trPr>
          <w:jc w:val="center"/>
        </w:trPr>
        <w:tc>
          <w:tcPr>
            <w:tcW w:w="0" w:type="auto"/>
            <w:vAlign w:val="center"/>
          </w:tcPr>
          <w:p w14:paraId="1DF0D6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Hudson County NJ</w:t>
            </w:r>
          </w:p>
        </w:tc>
        <w:tc>
          <w:tcPr>
            <w:tcW w:w="0" w:type="auto"/>
            <w:vAlign w:val="center"/>
          </w:tcPr>
          <w:p w14:paraId="3B5125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3.49</w:t>
            </w:r>
          </w:p>
        </w:tc>
        <w:tc>
          <w:tcPr>
            <w:tcW w:w="0" w:type="auto"/>
            <w:vAlign w:val="center"/>
          </w:tcPr>
          <w:p w14:paraId="330D7D0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2783664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  <w:tc>
          <w:tcPr>
            <w:tcW w:w="0" w:type="auto"/>
            <w:vAlign w:val="center"/>
          </w:tcPr>
          <w:p w14:paraId="76F712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0" w:type="auto"/>
            <w:vAlign w:val="center"/>
          </w:tcPr>
          <w:p w14:paraId="7F9DC7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63096B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Sullivan County NY</w:t>
            </w:r>
          </w:p>
        </w:tc>
        <w:tc>
          <w:tcPr>
            <w:tcW w:w="0" w:type="auto"/>
            <w:vAlign w:val="center"/>
          </w:tcPr>
          <w:p w14:paraId="7B65AF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06F976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1.79</w:t>
            </w:r>
          </w:p>
        </w:tc>
        <w:tc>
          <w:tcPr>
            <w:tcW w:w="0" w:type="auto"/>
            <w:vAlign w:val="center"/>
          </w:tcPr>
          <w:p w14:paraId="2B3AE1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0CFAF9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13445A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</w:tr>
      <w:tr w:rsidR="00615278" w:rsidRPr="006E3442" w14:paraId="538529C6" w14:textId="77777777" w:rsidTr="00001FCA">
        <w:trPr>
          <w:jc w:val="center"/>
        </w:trPr>
        <w:tc>
          <w:tcPr>
            <w:tcW w:w="0" w:type="auto"/>
            <w:vAlign w:val="center"/>
          </w:tcPr>
          <w:p w14:paraId="36920C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Middlesex County MA</w:t>
            </w:r>
          </w:p>
        </w:tc>
        <w:tc>
          <w:tcPr>
            <w:tcW w:w="0" w:type="auto"/>
            <w:vAlign w:val="center"/>
          </w:tcPr>
          <w:p w14:paraId="1BFE51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2.88</w:t>
            </w:r>
          </w:p>
        </w:tc>
        <w:tc>
          <w:tcPr>
            <w:tcW w:w="0" w:type="auto"/>
            <w:vAlign w:val="center"/>
          </w:tcPr>
          <w:p w14:paraId="0699A0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</w:t>
            </w:r>
          </w:p>
        </w:tc>
        <w:tc>
          <w:tcPr>
            <w:tcW w:w="0" w:type="auto"/>
            <w:vAlign w:val="center"/>
          </w:tcPr>
          <w:p w14:paraId="4EA4B4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1FB04D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499F1EB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786A04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Barnstable County MA</w:t>
            </w:r>
          </w:p>
        </w:tc>
        <w:tc>
          <w:tcPr>
            <w:tcW w:w="0" w:type="auto"/>
            <w:vAlign w:val="center"/>
          </w:tcPr>
          <w:p w14:paraId="16341C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2.92</w:t>
            </w:r>
          </w:p>
        </w:tc>
        <w:tc>
          <w:tcPr>
            <w:tcW w:w="0" w:type="auto"/>
            <w:vAlign w:val="center"/>
          </w:tcPr>
          <w:p w14:paraId="683701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1.58</w:t>
            </w:r>
          </w:p>
        </w:tc>
        <w:tc>
          <w:tcPr>
            <w:tcW w:w="0" w:type="auto"/>
            <w:vAlign w:val="center"/>
          </w:tcPr>
          <w:p w14:paraId="2146DC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36963C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3C9FA4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</w:tr>
      <w:tr w:rsidR="00615278" w:rsidRPr="006E3442" w14:paraId="355CB535" w14:textId="77777777" w:rsidTr="00001FCA">
        <w:trPr>
          <w:jc w:val="center"/>
        </w:trPr>
        <w:tc>
          <w:tcPr>
            <w:tcW w:w="0" w:type="auto"/>
            <w:vAlign w:val="center"/>
          </w:tcPr>
          <w:p w14:paraId="36A069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Essex County NJ</w:t>
            </w:r>
          </w:p>
        </w:tc>
        <w:tc>
          <w:tcPr>
            <w:tcW w:w="0" w:type="auto"/>
            <w:vAlign w:val="center"/>
          </w:tcPr>
          <w:p w14:paraId="42F07B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3.57</w:t>
            </w:r>
          </w:p>
        </w:tc>
        <w:tc>
          <w:tcPr>
            <w:tcW w:w="0" w:type="auto"/>
            <w:vAlign w:val="center"/>
          </w:tcPr>
          <w:p w14:paraId="1ED022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31D5A5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6C2F11C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64C9FC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33E2C2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Contra Costa County CA</w:t>
            </w:r>
          </w:p>
        </w:tc>
        <w:tc>
          <w:tcPr>
            <w:tcW w:w="0" w:type="auto"/>
            <w:vAlign w:val="center"/>
          </w:tcPr>
          <w:p w14:paraId="1D456B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2.84</w:t>
            </w:r>
          </w:p>
        </w:tc>
        <w:tc>
          <w:tcPr>
            <w:tcW w:w="0" w:type="auto"/>
            <w:vAlign w:val="center"/>
          </w:tcPr>
          <w:p w14:paraId="0B28B2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1.74</w:t>
            </w:r>
          </w:p>
        </w:tc>
        <w:tc>
          <w:tcPr>
            <w:tcW w:w="0" w:type="auto"/>
            <w:vAlign w:val="center"/>
          </w:tcPr>
          <w:p w14:paraId="3352F9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112A9E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2B1DE8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</w:tr>
      <w:tr w:rsidR="00615278" w:rsidRPr="006E3442" w14:paraId="4FDE6A18" w14:textId="77777777" w:rsidTr="00001FCA">
        <w:trPr>
          <w:jc w:val="center"/>
        </w:trPr>
        <w:tc>
          <w:tcPr>
            <w:tcW w:w="0" w:type="auto"/>
            <w:vAlign w:val="center"/>
          </w:tcPr>
          <w:p w14:paraId="40A094B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Suffolk County MA</w:t>
            </w:r>
          </w:p>
        </w:tc>
        <w:tc>
          <w:tcPr>
            <w:tcW w:w="0" w:type="auto"/>
            <w:vAlign w:val="center"/>
          </w:tcPr>
          <w:p w14:paraId="6B75D7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3.46</w:t>
            </w:r>
          </w:p>
        </w:tc>
        <w:tc>
          <w:tcPr>
            <w:tcW w:w="0" w:type="auto"/>
            <w:vAlign w:val="center"/>
          </w:tcPr>
          <w:p w14:paraId="22D9D5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1.94</w:t>
            </w:r>
          </w:p>
        </w:tc>
        <w:tc>
          <w:tcPr>
            <w:tcW w:w="0" w:type="auto"/>
            <w:vAlign w:val="center"/>
          </w:tcPr>
          <w:p w14:paraId="19D2BF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450515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vAlign w:val="center"/>
          </w:tcPr>
          <w:p w14:paraId="6F1F55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201E88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Nobles County MN</w:t>
            </w:r>
          </w:p>
        </w:tc>
        <w:tc>
          <w:tcPr>
            <w:tcW w:w="0" w:type="auto"/>
            <w:vAlign w:val="center"/>
          </w:tcPr>
          <w:p w14:paraId="4E61C1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1.49</w:t>
            </w:r>
          </w:p>
        </w:tc>
        <w:tc>
          <w:tcPr>
            <w:tcW w:w="0" w:type="auto"/>
            <w:vAlign w:val="center"/>
          </w:tcPr>
          <w:p w14:paraId="174A5A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1A75D7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vAlign w:val="center"/>
          </w:tcPr>
          <w:p w14:paraId="35C884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688BA2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</w:tr>
      <w:tr w:rsidR="00615278" w:rsidRPr="006E3442" w14:paraId="77E9430F" w14:textId="77777777" w:rsidTr="00001FCA">
        <w:trPr>
          <w:jc w:val="center"/>
        </w:trPr>
        <w:tc>
          <w:tcPr>
            <w:tcW w:w="0" w:type="auto"/>
            <w:vAlign w:val="center"/>
          </w:tcPr>
          <w:p w14:paraId="2298F9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Passaic County NJ</w:t>
            </w:r>
          </w:p>
        </w:tc>
        <w:tc>
          <w:tcPr>
            <w:tcW w:w="0" w:type="auto"/>
            <w:vAlign w:val="center"/>
          </w:tcPr>
          <w:p w14:paraId="61B41A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3.58</w:t>
            </w:r>
          </w:p>
        </w:tc>
        <w:tc>
          <w:tcPr>
            <w:tcW w:w="0" w:type="auto"/>
            <w:vAlign w:val="center"/>
          </w:tcPr>
          <w:p w14:paraId="556C18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1.89</w:t>
            </w:r>
          </w:p>
        </w:tc>
        <w:tc>
          <w:tcPr>
            <w:tcW w:w="0" w:type="auto"/>
            <w:vAlign w:val="center"/>
          </w:tcPr>
          <w:p w14:paraId="2EF4A8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7AF464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0" w:type="auto"/>
            <w:vAlign w:val="center"/>
          </w:tcPr>
          <w:p w14:paraId="0CB7ACD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0" w:type="auto"/>
            <w:vAlign w:val="center"/>
          </w:tcPr>
          <w:p w14:paraId="7D6EA5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Mahoning County OH</w:t>
            </w:r>
          </w:p>
        </w:tc>
        <w:tc>
          <w:tcPr>
            <w:tcW w:w="0" w:type="auto"/>
            <w:vAlign w:val="center"/>
          </w:tcPr>
          <w:p w14:paraId="18BDA6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3EB310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0" w:type="auto"/>
            <w:vAlign w:val="center"/>
          </w:tcPr>
          <w:p w14:paraId="76874F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400280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3B1035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</w:tr>
      <w:tr w:rsidR="00615278" w:rsidRPr="006E3442" w14:paraId="05C279BB" w14:textId="77777777" w:rsidTr="00001FCA">
        <w:trPr>
          <w:jc w:val="center"/>
        </w:trPr>
        <w:tc>
          <w:tcPr>
            <w:tcW w:w="0" w:type="auto"/>
            <w:vAlign w:val="center"/>
          </w:tcPr>
          <w:p w14:paraId="4ABE7C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Union County NJ</w:t>
            </w:r>
          </w:p>
        </w:tc>
        <w:tc>
          <w:tcPr>
            <w:tcW w:w="0" w:type="auto"/>
            <w:vAlign w:val="center"/>
          </w:tcPr>
          <w:p w14:paraId="08B283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3.91</w:t>
            </w:r>
          </w:p>
        </w:tc>
        <w:tc>
          <w:tcPr>
            <w:tcW w:w="0" w:type="auto"/>
            <w:vAlign w:val="center"/>
          </w:tcPr>
          <w:p w14:paraId="437C675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1695C7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0B0EAC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4CF6E9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0" w:type="auto"/>
            <w:vAlign w:val="center"/>
          </w:tcPr>
          <w:p w14:paraId="37787B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Loudoun County VA</w:t>
            </w:r>
          </w:p>
        </w:tc>
        <w:tc>
          <w:tcPr>
            <w:tcW w:w="0" w:type="auto"/>
            <w:vAlign w:val="center"/>
          </w:tcPr>
          <w:p w14:paraId="24170D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23671F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2.33</w:t>
            </w:r>
          </w:p>
        </w:tc>
        <w:tc>
          <w:tcPr>
            <w:tcW w:w="0" w:type="auto"/>
            <w:vAlign w:val="center"/>
          </w:tcPr>
          <w:p w14:paraId="4631CA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1.31</w:t>
            </w:r>
          </w:p>
        </w:tc>
        <w:tc>
          <w:tcPr>
            <w:tcW w:w="0" w:type="auto"/>
            <w:vAlign w:val="center"/>
          </w:tcPr>
          <w:p w14:paraId="7F3904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497417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</w:tr>
      <w:tr w:rsidR="00615278" w:rsidRPr="006E3442" w14:paraId="1E4B1402" w14:textId="77777777" w:rsidTr="00001FCA">
        <w:trPr>
          <w:jc w:val="center"/>
        </w:trPr>
        <w:tc>
          <w:tcPr>
            <w:tcW w:w="0" w:type="auto"/>
            <w:vAlign w:val="center"/>
          </w:tcPr>
          <w:p w14:paraId="10C4B5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Philadelphia County PA</w:t>
            </w:r>
          </w:p>
        </w:tc>
        <w:tc>
          <w:tcPr>
            <w:tcW w:w="0" w:type="auto"/>
            <w:vAlign w:val="center"/>
          </w:tcPr>
          <w:p w14:paraId="656F17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3.56</w:t>
            </w:r>
          </w:p>
        </w:tc>
        <w:tc>
          <w:tcPr>
            <w:tcW w:w="0" w:type="auto"/>
            <w:vAlign w:val="center"/>
          </w:tcPr>
          <w:p w14:paraId="71F07A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1.75</w:t>
            </w:r>
          </w:p>
        </w:tc>
        <w:tc>
          <w:tcPr>
            <w:tcW w:w="0" w:type="auto"/>
            <w:vAlign w:val="center"/>
          </w:tcPr>
          <w:p w14:paraId="318ACE8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35212E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550DB6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0A1A98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Bernalillo County NM</w:t>
            </w:r>
          </w:p>
        </w:tc>
        <w:tc>
          <w:tcPr>
            <w:tcW w:w="0" w:type="auto"/>
            <w:vAlign w:val="center"/>
          </w:tcPr>
          <w:p w14:paraId="396305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26C65F0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233861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44F094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0" w:type="auto"/>
            <w:vAlign w:val="center"/>
          </w:tcPr>
          <w:p w14:paraId="5C82BA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</w:tr>
      <w:tr w:rsidR="00615278" w:rsidRPr="006E3442" w14:paraId="41D13A69" w14:textId="77777777" w:rsidTr="00001FCA">
        <w:trPr>
          <w:jc w:val="center"/>
        </w:trPr>
        <w:tc>
          <w:tcPr>
            <w:tcW w:w="0" w:type="auto"/>
            <w:vAlign w:val="center"/>
          </w:tcPr>
          <w:p w14:paraId="414B63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Miami-Dade County FL</w:t>
            </w:r>
          </w:p>
        </w:tc>
        <w:tc>
          <w:tcPr>
            <w:tcW w:w="0" w:type="auto"/>
            <w:vAlign w:val="center"/>
          </w:tcPr>
          <w:p w14:paraId="043E7A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6BDFA1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7D4A15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1E3A17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35A730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6A043C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Dakota County NE</w:t>
            </w:r>
          </w:p>
        </w:tc>
        <w:tc>
          <w:tcPr>
            <w:tcW w:w="0" w:type="auto"/>
            <w:vAlign w:val="center"/>
          </w:tcPr>
          <w:p w14:paraId="3F82EC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1.91</w:t>
            </w:r>
          </w:p>
        </w:tc>
        <w:tc>
          <w:tcPr>
            <w:tcW w:w="0" w:type="auto"/>
            <w:vAlign w:val="center"/>
          </w:tcPr>
          <w:p w14:paraId="1CB399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3117E07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7C0C02C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</w:t>
            </w:r>
          </w:p>
        </w:tc>
        <w:tc>
          <w:tcPr>
            <w:tcW w:w="0" w:type="auto"/>
            <w:vAlign w:val="center"/>
          </w:tcPr>
          <w:p w14:paraId="73D4B2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0.23</w:t>
            </w:r>
          </w:p>
        </w:tc>
      </w:tr>
      <w:tr w:rsidR="00615278" w:rsidRPr="006E3442" w14:paraId="18C73992" w14:textId="77777777" w:rsidTr="00001FCA">
        <w:trPr>
          <w:jc w:val="center"/>
        </w:trPr>
        <w:tc>
          <w:tcPr>
            <w:tcW w:w="0" w:type="auto"/>
            <w:vAlign w:val="center"/>
          </w:tcPr>
          <w:p w14:paraId="12BA9A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Middlesex County NJ</w:t>
            </w:r>
          </w:p>
        </w:tc>
        <w:tc>
          <w:tcPr>
            <w:tcW w:w="0" w:type="auto"/>
            <w:vAlign w:val="center"/>
          </w:tcPr>
          <w:p w14:paraId="1BC5D7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3.16</w:t>
            </w:r>
          </w:p>
        </w:tc>
        <w:tc>
          <w:tcPr>
            <w:tcW w:w="0" w:type="auto"/>
            <w:vAlign w:val="center"/>
          </w:tcPr>
          <w:p w14:paraId="0FE909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1.99</w:t>
            </w:r>
          </w:p>
        </w:tc>
        <w:tc>
          <w:tcPr>
            <w:tcW w:w="0" w:type="auto"/>
            <w:vAlign w:val="center"/>
          </w:tcPr>
          <w:p w14:paraId="7A1AFF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  <w:tc>
          <w:tcPr>
            <w:tcW w:w="0" w:type="auto"/>
            <w:vAlign w:val="center"/>
          </w:tcPr>
          <w:p w14:paraId="78B669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08E77E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33E1F4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Alexandria city VA</w:t>
            </w:r>
          </w:p>
        </w:tc>
        <w:tc>
          <w:tcPr>
            <w:tcW w:w="0" w:type="auto"/>
            <w:vAlign w:val="center"/>
          </w:tcPr>
          <w:p w14:paraId="7E5A6CA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3.75</w:t>
            </w:r>
          </w:p>
        </w:tc>
        <w:tc>
          <w:tcPr>
            <w:tcW w:w="0" w:type="auto"/>
            <w:vAlign w:val="center"/>
          </w:tcPr>
          <w:p w14:paraId="6E0830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3.22</w:t>
            </w:r>
          </w:p>
        </w:tc>
        <w:tc>
          <w:tcPr>
            <w:tcW w:w="0" w:type="auto"/>
            <w:vAlign w:val="center"/>
          </w:tcPr>
          <w:p w14:paraId="4B355C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5935CA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  <w:tc>
          <w:tcPr>
            <w:tcW w:w="0" w:type="auto"/>
            <w:vAlign w:val="center"/>
          </w:tcPr>
          <w:p w14:paraId="7F9F2E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</w:tr>
      <w:tr w:rsidR="00615278" w:rsidRPr="006E3442" w14:paraId="18133F24" w14:textId="77777777" w:rsidTr="00001FCA">
        <w:trPr>
          <w:jc w:val="center"/>
        </w:trPr>
        <w:tc>
          <w:tcPr>
            <w:tcW w:w="0" w:type="auto"/>
            <w:vAlign w:val="center"/>
          </w:tcPr>
          <w:p w14:paraId="2DF846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Richmond County NY</w:t>
            </w:r>
          </w:p>
        </w:tc>
        <w:tc>
          <w:tcPr>
            <w:tcW w:w="0" w:type="auto"/>
            <w:vAlign w:val="center"/>
          </w:tcPr>
          <w:p w14:paraId="28B623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2.49</w:t>
            </w:r>
          </w:p>
        </w:tc>
        <w:tc>
          <w:tcPr>
            <w:tcW w:w="0" w:type="auto"/>
            <w:vAlign w:val="center"/>
          </w:tcPr>
          <w:p w14:paraId="6E882D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1.54</w:t>
            </w:r>
          </w:p>
        </w:tc>
        <w:tc>
          <w:tcPr>
            <w:tcW w:w="0" w:type="auto"/>
            <w:vAlign w:val="center"/>
          </w:tcPr>
          <w:p w14:paraId="795543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56FAC8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6DF280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0B264FD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Cumberland County NJ</w:t>
            </w:r>
          </w:p>
        </w:tc>
        <w:tc>
          <w:tcPr>
            <w:tcW w:w="0" w:type="auto"/>
            <w:vAlign w:val="center"/>
          </w:tcPr>
          <w:p w14:paraId="57D156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2.53</w:t>
            </w:r>
          </w:p>
        </w:tc>
        <w:tc>
          <w:tcPr>
            <w:tcW w:w="0" w:type="auto"/>
            <w:vAlign w:val="center"/>
          </w:tcPr>
          <w:p w14:paraId="14EA88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0482524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</w:t>
            </w:r>
          </w:p>
        </w:tc>
        <w:tc>
          <w:tcPr>
            <w:tcW w:w="0" w:type="auto"/>
            <w:vAlign w:val="center"/>
          </w:tcPr>
          <w:p w14:paraId="169AB9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48B9B9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</w:tr>
      <w:tr w:rsidR="00615278" w:rsidRPr="006E3442" w14:paraId="2D45368F" w14:textId="77777777" w:rsidTr="00001FCA">
        <w:trPr>
          <w:jc w:val="center"/>
        </w:trPr>
        <w:tc>
          <w:tcPr>
            <w:tcW w:w="0" w:type="auto"/>
            <w:vAlign w:val="center"/>
          </w:tcPr>
          <w:p w14:paraId="3569FFE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Rockland County NY</w:t>
            </w:r>
          </w:p>
        </w:tc>
        <w:tc>
          <w:tcPr>
            <w:tcW w:w="0" w:type="auto"/>
            <w:vAlign w:val="center"/>
          </w:tcPr>
          <w:p w14:paraId="3E8B00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3.34</w:t>
            </w:r>
          </w:p>
        </w:tc>
        <w:tc>
          <w:tcPr>
            <w:tcW w:w="0" w:type="auto"/>
            <w:vAlign w:val="center"/>
          </w:tcPr>
          <w:p w14:paraId="75A8E3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1.31</w:t>
            </w:r>
          </w:p>
        </w:tc>
        <w:tc>
          <w:tcPr>
            <w:tcW w:w="0" w:type="auto"/>
            <w:vAlign w:val="center"/>
          </w:tcPr>
          <w:p w14:paraId="6B1A41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69419B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14EB07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0.25</w:t>
            </w:r>
          </w:p>
        </w:tc>
        <w:tc>
          <w:tcPr>
            <w:tcW w:w="0" w:type="auto"/>
            <w:vAlign w:val="center"/>
          </w:tcPr>
          <w:p w14:paraId="179935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Douglas County NE</w:t>
            </w:r>
          </w:p>
        </w:tc>
        <w:tc>
          <w:tcPr>
            <w:tcW w:w="0" w:type="auto"/>
            <w:vAlign w:val="center"/>
          </w:tcPr>
          <w:p w14:paraId="6BAED9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2.92</w:t>
            </w:r>
          </w:p>
        </w:tc>
        <w:tc>
          <w:tcPr>
            <w:tcW w:w="0" w:type="auto"/>
            <w:vAlign w:val="center"/>
          </w:tcPr>
          <w:p w14:paraId="2DE9D7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2.48</w:t>
            </w:r>
          </w:p>
        </w:tc>
        <w:tc>
          <w:tcPr>
            <w:tcW w:w="0" w:type="auto"/>
            <w:vAlign w:val="center"/>
          </w:tcPr>
          <w:p w14:paraId="7F0E29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5D652F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0DE1DF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1.32</w:t>
            </w:r>
          </w:p>
        </w:tc>
      </w:tr>
      <w:tr w:rsidR="00615278" w:rsidRPr="006E3442" w14:paraId="3F256DB8" w14:textId="77777777" w:rsidTr="00001FCA">
        <w:trPr>
          <w:jc w:val="center"/>
        </w:trPr>
        <w:tc>
          <w:tcPr>
            <w:tcW w:w="0" w:type="auto"/>
            <w:vAlign w:val="center"/>
          </w:tcPr>
          <w:p w14:paraId="534ADD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Fairfield County CT</w:t>
            </w:r>
          </w:p>
        </w:tc>
        <w:tc>
          <w:tcPr>
            <w:tcW w:w="0" w:type="auto"/>
            <w:vAlign w:val="center"/>
          </w:tcPr>
          <w:p w14:paraId="7A1696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2.68</w:t>
            </w:r>
          </w:p>
        </w:tc>
        <w:tc>
          <w:tcPr>
            <w:tcW w:w="0" w:type="auto"/>
            <w:vAlign w:val="center"/>
          </w:tcPr>
          <w:p w14:paraId="4FA3F2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1.84</w:t>
            </w:r>
          </w:p>
        </w:tc>
        <w:tc>
          <w:tcPr>
            <w:tcW w:w="0" w:type="auto"/>
            <w:vAlign w:val="center"/>
          </w:tcPr>
          <w:p w14:paraId="5FABD1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5D9126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247BA7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36D857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Wake County NC</w:t>
            </w:r>
          </w:p>
        </w:tc>
        <w:tc>
          <w:tcPr>
            <w:tcW w:w="0" w:type="auto"/>
            <w:vAlign w:val="center"/>
          </w:tcPr>
          <w:p w14:paraId="24A4331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2.87</w:t>
            </w:r>
          </w:p>
        </w:tc>
        <w:tc>
          <w:tcPr>
            <w:tcW w:w="0" w:type="auto"/>
            <w:vAlign w:val="center"/>
          </w:tcPr>
          <w:p w14:paraId="4A49A6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1.63</w:t>
            </w:r>
          </w:p>
        </w:tc>
        <w:tc>
          <w:tcPr>
            <w:tcW w:w="0" w:type="auto"/>
            <w:vAlign w:val="center"/>
          </w:tcPr>
          <w:p w14:paraId="06822A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4A9C52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6A2597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</w:tr>
      <w:tr w:rsidR="00615278" w:rsidRPr="006E3442" w14:paraId="4BE4D0E8" w14:textId="77777777" w:rsidTr="00001FCA">
        <w:trPr>
          <w:jc w:val="center"/>
        </w:trPr>
        <w:tc>
          <w:tcPr>
            <w:tcW w:w="0" w:type="auto"/>
            <w:vAlign w:val="center"/>
          </w:tcPr>
          <w:p w14:paraId="19EEF3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Essex County MA</w:t>
            </w:r>
          </w:p>
        </w:tc>
        <w:tc>
          <w:tcPr>
            <w:tcW w:w="0" w:type="auto"/>
            <w:vAlign w:val="center"/>
          </w:tcPr>
          <w:p w14:paraId="7F023B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3.16</w:t>
            </w:r>
          </w:p>
        </w:tc>
        <w:tc>
          <w:tcPr>
            <w:tcW w:w="0" w:type="auto"/>
            <w:vAlign w:val="center"/>
          </w:tcPr>
          <w:p w14:paraId="13B31C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9623F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1.24</w:t>
            </w:r>
          </w:p>
        </w:tc>
        <w:tc>
          <w:tcPr>
            <w:tcW w:w="0" w:type="auto"/>
            <w:vAlign w:val="center"/>
          </w:tcPr>
          <w:p w14:paraId="2918A4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315DE6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7A6271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Rockingham County NH</w:t>
            </w:r>
          </w:p>
        </w:tc>
        <w:tc>
          <w:tcPr>
            <w:tcW w:w="0" w:type="auto"/>
            <w:vAlign w:val="center"/>
          </w:tcPr>
          <w:p w14:paraId="2D9C05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2.53</w:t>
            </w:r>
          </w:p>
        </w:tc>
        <w:tc>
          <w:tcPr>
            <w:tcW w:w="0" w:type="auto"/>
            <w:vAlign w:val="center"/>
          </w:tcPr>
          <w:p w14:paraId="559507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514958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05C5AF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0BFB89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</w:tr>
      <w:tr w:rsidR="00615278" w:rsidRPr="006E3442" w14:paraId="1204FFF5" w14:textId="77777777" w:rsidTr="00001FCA">
        <w:trPr>
          <w:jc w:val="center"/>
        </w:trPr>
        <w:tc>
          <w:tcPr>
            <w:tcW w:w="0" w:type="auto"/>
            <w:vAlign w:val="center"/>
          </w:tcPr>
          <w:p w14:paraId="242F24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Orange County NY</w:t>
            </w:r>
          </w:p>
        </w:tc>
        <w:tc>
          <w:tcPr>
            <w:tcW w:w="0" w:type="auto"/>
            <w:vAlign w:val="center"/>
          </w:tcPr>
          <w:p w14:paraId="3F8ADE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3.14</w:t>
            </w:r>
          </w:p>
        </w:tc>
        <w:tc>
          <w:tcPr>
            <w:tcW w:w="0" w:type="auto"/>
            <w:vAlign w:val="center"/>
          </w:tcPr>
          <w:p w14:paraId="4D78A2C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vAlign w:val="center"/>
          </w:tcPr>
          <w:p w14:paraId="2808AF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70378A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vAlign w:val="center"/>
          </w:tcPr>
          <w:p w14:paraId="1DD9A9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423AE4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Oklahoma County OK</w:t>
            </w:r>
          </w:p>
        </w:tc>
        <w:tc>
          <w:tcPr>
            <w:tcW w:w="0" w:type="auto"/>
            <w:vAlign w:val="center"/>
          </w:tcPr>
          <w:p w14:paraId="686890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0E6AF4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1.71</w:t>
            </w:r>
          </w:p>
        </w:tc>
        <w:tc>
          <w:tcPr>
            <w:tcW w:w="0" w:type="auto"/>
            <w:vAlign w:val="center"/>
          </w:tcPr>
          <w:p w14:paraId="383A56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31203C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  <w:tc>
          <w:tcPr>
            <w:tcW w:w="0" w:type="auto"/>
            <w:vAlign w:val="center"/>
          </w:tcPr>
          <w:p w14:paraId="3CAE9E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</w:tr>
      <w:tr w:rsidR="00615278" w:rsidRPr="006E3442" w14:paraId="661C24AB" w14:textId="77777777" w:rsidTr="00001FCA">
        <w:trPr>
          <w:jc w:val="center"/>
        </w:trPr>
        <w:tc>
          <w:tcPr>
            <w:tcW w:w="0" w:type="auto"/>
            <w:vAlign w:val="center"/>
          </w:tcPr>
          <w:p w14:paraId="64DC1C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New Haven County CT</w:t>
            </w:r>
          </w:p>
        </w:tc>
        <w:tc>
          <w:tcPr>
            <w:tcW w:w="0" w:type="auto"/>
            <w:vAlign w:val="center"/>
          </w:tcPr>
          <w:p w14:paraId="6B2E80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2.94</w:t>
            </w:r>
          </w:p>
        </w:tc>
        <w:tc>
          <w:tcPr>
            <w:tcW w:w="0" w:type="auto"/>
            <w:vAlign w:val="center"/>
          </w:tcPr>
          <w:p w14:paraId="71F69A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2.32</w:t>
            </w:r>
          </w:p>
        </w:tc>
        <w:tc>
          <w:tcPr>
            <w:tcW w:w="0" w:type="auto"/>
            <w:vAlign w:val="center"/>
          </w:tcPr>
          <w:p w14:paraId="1C83AE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02CBDA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617C9A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044011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Wyandotte County KS</w:t>
            </w:r>
          </w:p>
        </w:tc>
        <w:tc>
          <w:tcPr>
            <w:tcW w:w="0" w:type="auto"/>
            <w:vAlign w:val="center"/>
          </w:tcPr>
          <w:p w14:paraId="28E35C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3.08</w:t>
            </w:r>
          </w:p>
        </w:tc>
        <w:tc>
          <w:tcPr>
            <w:tcW w:w="0" w:type="auto"/>
            <w:vAlign w:val="center"/>
          </w:tcPr>
          <w:p w14:paraId="356861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2.68</w:t>
            </w:r>
          </w:p>
        </w:tc>
        <w:tc>
          <w:tcPr>
            <w:tcW w:w="0" w:type="auto"/>
            <w:vAlign w:val="center"/>
          </w:tcPr>
          <w:p w14:paraId="005EF1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556E4D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03AEDB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</w:tr>
      <w:tr w:rsidR="00615278" w:rsidRPr="006E3442" w14:paraId="0E57BF84" w14:textId="77777777" w:rsidTr="00001FCA">
        <w:trPr>
          <w:jc w:val="center"/>
        </w:trPr>
        <w:tc>
          <w:tcPr>
            <w:tcW w:w="0" w:type="auto"/>
            <w:vAlign w:val="center"/>
          </w:tcPr>
          <w:p w14:paraId="60B798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Oakland County MI</w:t>
            </w:r>
          </w:p>
        </w:tc>
        <w:tc>
          <w:tcPr>
            <w:tcW w:w="0" w:type="auto"/>
            <w:vAlign w:val="center"/>
          </w:tcPr>
          <w:p w14:paraId="7E6615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2.84</w:t>
            </w:r>
          </w:p>
        </w:tc>
        <w:tc>
          <w:tcPr>
            <w:tcW w:w="0" w:type="auto"/>
            <w:vAlign w:val="center"/>
          </w:tcPr>
          <w:p w14:paraId="2D5A5D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1.51</w:t>
            </w:r>
          </w:p>
        </w:tc>
        <w:tc>
          <w:tcPr>
            <w:tcW w:w="0" w:type="auto"/>
            <w:vAlign w:val="center"/>
          </w:tcPr>
          <w:p w14:paraId="7EC1AE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674784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3DBE90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0" w:type="auto"/>
            <w:vAlign w:val="center"/>
          </w:tcPr>
          <w:p w14:paraId="52BA6B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Hamilton County IN</w:t>
            </w:r>
          </w:p>
        </w:tc>
        <w:tc>
          <w:tcPr>
            <w:tcW w:w="0" w:type="auto"/>
            <w:vAlign w:val="center"/>
          </w:tcPr>
          <w:p w14:paraId="54AD52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2.86</w:t>
            </w:r>
          </w:p>
        </w:tc>
        <w:tc>
          <w:tcPr>
            <w:tcW w:w="0" w:type="auto"/>
            <w:vAlign w:val="center"/>
          </w:tcPr>
          <w:p w14:paraId="184EF6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285C90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021498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6B253B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</w:tr>
      <w:tr w:rsidR="00615278" w:rsidRPr="006E3442" w14:paraId="22B0953C" w14:textId="77777777" w:rsidTr="00001FCA">
        <w:trPr>
          <w:jc w:val="center"/>
        </w:trPr>
        <w:tc>
          <w:tcPr>
            <w:tcW w:w="0" w:type="auto"/>
            <w:vAlign w:val="center"/>
          </w:tcPr>
          <w:p w14:paraId="575AE8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Prince George's County MD</w:t>
            </w:r>
          </w:p>
        </w:tc>
        <w:tc>
          <w:tcPr>
            <w:tcW w:w="0" w:type="auto"/>
            <w:vAlign w:val="center"/>
          </w:tcPr>
          <w:p w14:paraId="558F629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2.78</w:t>
            </w:r>
          </w:p>
        </w:tc>
        <w:tc>
          <w:tcPr>
            <w:tcW w:w="0" w:type="auto"/>
            <w:vAlign w:val="center"/>
          </w:tcPr>
          <w:p w14:paraId="78C500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2.44</w:t>
            </w:r>
          </w:p>
        </w:tc>
        <w:tc>
          <w:tcPr>
            <w:tcW w:w="0" w:type="auto"/>
            <w:vAlign w:val="center"/>
          </w:tcPr>
          <w:p w14:paraId="38BCDE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1.23</w:t>
            </w:r>
          </w:p>
        </w:tc>
        <w:tc>
          <w:tcPr>
            <w:tcW w:w="0" w:type="auto"/>
            <w:vAlign w:val="center"/>
          </w:tcPr>
          <w:p w14:paraId="40B135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695328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364535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Lincoln County AR</w:t>
            </w:r>
          </w:p>
        </w:tc>
        <w:tc>
          <w:tcPr>
            <w:tcW w:w="0" w:type="auto"/>
            <w:vAlign w:val="center"/>
          </w:tcPr>
          <w:p w14:paraId="181D88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</w:t>
            </w:r>
          </w:p>
        </w:tc>
        <w:tc>
          <w:tcPr>
            <w:tcW w:w="0" w:type="auto"/>
            <w:vAlign w:val="center"/>
          </w:tcPr>
          <w:p w14:paraId="4001F4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261DAF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BD4D4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0EF331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</w:tr>
      <w:tr w:rsidR="00615278" w:rsidRPr="006E3442" w14:paraId="1C4C9E36" w14:textId="77777777" w:rsidTr="00001FCA">
        <w:trPr>
          <w:jc w:val="center"/>
        </w:trPr>
        <w:tc>
          <w:tcPr>
            <w:tcW w:w="0" w:type="auto"/>
            <w:vAlign w:val="center"/>
          </w:tcPr>
          <w:p w14:paraId="6B59D4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Providence County RI</w:t>
            </w:r>
          </w:p>
        </w:tc>
        <w:tc>
          <w:tcPr>
            <w:tcW w:w="0" w:type="auto"/>
            <w:vAlign w:val="center"/>
          </w:tcPr>
          <w:p w14:paraId="704934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3.04</w:t>
            </w:r>
          </w:p>
        </w:tc>
        <w:tc>
          <w:tcPr>
            <w:tcW w:w="0" w:type="auto"/>
            <w:vAlign w:val="center"/>
          </w:tcPr>
          <w:p w14:paraId="4372CE1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2.13</w:t>
            </w:r>
          </w:p>
        </w:tc>
        <w:tc>
          <w:tcPr>
            <w:tcW w:w="0" w:type="auto"/>
            <w:vAlign w:val="center"/>
          </w:tcPr>
          <w:p w14:paraId="2658DE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1.49</w:t>
            </w:r>
          </w:p>
        </w:tc>
        <w:tc>
          <w:tcPr>
            <w:tcW w:w="0" w:type="auto"/>
            <w:vAlign w:val="center"/>
          </w:tcPr>
          <w:p w14:paraId="3A49DF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3F10E7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0.38</w:t>
            </w:r>
          </w:p>
        </w:tc>
        <w:tc>
          <w:tcPr>
            <w:tcW w:w="0" w:type="auto"/>
            <w:vAlign w:val="center"/>
          </w:tcPr>
          <w:p w14:paraId="0692DE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Kent County DE</w:t>
            </w:r>
          </w:p>
        </w:tc>
        <w:tc>
          <w:tcPr>
            <w:tcW w:w="0" w:type="auto"/>
            <w:vAlign w:val="center"/>
          </w:tcPr>
          <w:p w14:paraId="4B5DC5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677780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6E86F2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1.32</w:t>
            </w:r>
          </w:p>
        </w:tc>
        <w:tc>
          <w:tcPr>
            <w:tcW w:w="0" w:type="auto"/>
            <w:vAlign w:val="center"/>
          </w:tcPr>
          <w:p w14:paraId="4A14B9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181C9A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</w:tr>
      <w:tr w:rsidR="00615278" w:rsidRPr="006E3442" w14:paraId="2A425A22" w14:textId="77777777" w:rsidTr="00001FCA">
        <w:trPr>
          <w:jc w:val="center"/>
        </w:trPr>
        <w:tc>
          <w:tcPr>
            <w:tcW w:w="0" w:type="auto"/>
            <w:vAlign w:val="center"/>
          </w:tcPr>
          <w:p w14:paraId="425E37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Ocean County NJ</w:t>
            </w:r>
          </w:p>
        </w:tc>
        <w:tc>
          <w:tcPr>
            <w:tcW w:w="0" w:type="auto"/>
            <w:vAlign w:val="center"/>
          </w:tcPr>
          <w:p w14:paraId="33856C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3.55</w:t>
            </w:r>
          </w:p>
        </w:tc>
        <w:tc>
          <w:tcPr>
            <w:tcW w:w="0" w:type="auto"/>
            <w:vAlign w:val="center"/>
          </w:tcPr>
          <w:p w14:paraId="209763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6AC9E2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5E0365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434782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295CC0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Ford County KS</w:t>
            </w:r>
          </w:p>
        </w:tc>
        <w:tc>
          <w:tcPr>
            <w:tcW w:w="0" w:type="auto"/>
            <w:vAlign w:val="center"/>
          </w:tcPr>
          <w:p w14:paraId="665B1D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vAlign w:val="center"/>
          </w:tcPr>
          <w:p w14:paraId="508D675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5BC215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1.76</w:t>
            </w:r>
          </w:p>
        </w:tc>
        <w:tc>
          <w:tcPr>
            <w:tcW w:w="0" w:type="auto"/>
            <w:vAlign w:val="center"/>
          </w:tcPr>
          <w:p w14:paraId="3FC55F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11DEC5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</w:tr>
      <w:tr w:rsidR="00615278" w:rsidRPr="006E3442" w14:paraId="1626683A" w14:textId="77777777" w:rsidTr="00001FCA">
        <w:trPr>
          <w:jc w:val="center"/>
        </w:trPr>
        <w:tc>
          <w:tcPr>
            <w:tcW w:w="0" w:type="auto"/>
            <w:vAlign w:val="center"/>
          </w:tcPr>
          <w:p w14:paraId="4E8886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Harris County TX</w:t>
            </w:r>
          </w:p>
        </w:tc>
        <w:tc>
          <w:tcPr>
            <w:tcW w:w="0" w:type="auto"/>
            <w:vAlign w:val="center"/>
          </w:tcPr>
          <w:p w14:paraId="668C31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2.99</w:t>
            </w:r>
          </w:p>
        </w:tc>
        <w:tc>
          <w:tcPr>
            <w:tcW w:w="0" w:type="auto"/>
            <w:vAlign w:val="center"/>
          </w:tcPr>
          <w:p w14:paraId="2B525C4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11ABC7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05FFDF5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4428E1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6F7222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Denton County TX</w:t>
            </w:r>
          </w:p>
        </w:tc>
        <w:tc>
          <w:tcPr>
            <w:tcW w:w="0" w:type="auto"/>
            <w:vAlign w:val="center"/>
          </w:tcPr>
          <w:p w14:paraId="08B339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5EAB84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750D41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188C35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55E3905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</w:tr>
      <w:tr w:rsidR="00615278" w:rsidRPr="006E3442" w14:paraId="2733309B" w14:textId="77777777" w:rsidTr="00001FCA">
        <w:trPr>
          <w:jc w:val="center"/>
        </w:trPr>
        <w:tc>
          <w:tcPr>
            <w:tcW w:w="0" w:type="auto"/>
            <w:vAlign w:val="center"/>
          </w:tcPr>
          <w:p w14:paraId="5A7939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Orleans Parish LA</w:t>
            </w:r>
          </w:p>
        </w:tc>
        <w:tc>
          <w:tcPr>
            <w:tcW w:w="0" w:type="auto"/>
            <w:vAlign w:val="center"/>
          </w:tcPr>
          <w:p w14:paraId="7791B2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2B8560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36D11C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0.24</w:t>
            </w:r>
          </w:p>
        </w:tc>
        <w:tc>
          <w:tcPr>
            <w:tcW w:w="0" w:type="auto"/>
            <w:vAlign w:val="center"/>
          </w:tcPr>
          <w:p w14:paraId="0F3E36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60CB54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73808C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Clayton County GA</w:t>
            </w:r>
          </w:p>
        </w:tc>
        <w:tc>
          <w:tcPr>
            <w:tcW w:w="0" w:type="auto"/>
            <w:vAlign w:val="center"/>
          </w:tcPr>
          <w:p w14:paraId="258A5B5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47DEF9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501604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77C7F4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4CEC7A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</w:tr>
      <w:tr w:rsidR="00615278" w:rsidRPr="006E3442" w14:paraId="310038A8" w14:textId="77777777" w:rsidTr="00001FCA">
        <w:trPr>
          <w:jc w:val="center"/>
        </w:trPr>
        <w:tc>
          <w:tcPr>
            <w:tcW w:w="0" w:type="auto"/>
            <w:vAlign w:val="center"/>
          </w:tcPr>
          <w:p w14:paraId="71DC71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King County WA</w:t>
            </w:r>
          </w:p>
        </w:tc>
        <w:tc>
          <w:tcPr>
            <w:tcW w:w="0" w:type="auto"/>
            <w:vAlign w:val="center"/>
          </w:tcPr>
          <w:p w14:paraId="30FAB7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1D655E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1.29</w:t>
            </w:r>
          </w:p>
        </w:tc>
        <w:tc>
          <w:tcPr>
            <w:tcW w:w="0" w:type="auto"/>
            <w:vAlign w:val="center"/>
          </w:tcPr>
          <w:p w14:paraId="54D45DB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721C6A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473770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34EAC1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Collin County TX</w:t>
            </w:r>
          </w:p>
        </w:tc>
        <w:tc>
          <w:tcPr>
            <w:tcW w:w="0" w:type="auto"/>
            <w:vAlign w:val="center"/>
          </w:tcPr>
          <w:p w14:paraId="2CFB8F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49B600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</w:t>
            </w:r>
          </w:p>
        </w:tc>
        <w:tc>
          <w:tcPr>
            <w:tcW w:w="0" w:type="auto"/>
            <w:vAlign w:val="center"/>
          </w:tcPr>
          <w:p w14:paraId="6641D6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  <w:tc>
          <w:tcPr>
            <w:tcW w:w="0" w:type="auto"/>
            <w:vAlign w:val="center"/>
          </w:tcPr>
          <w:p w14:paraId="06C292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717859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</w:tr>
      <w:tr w:rsidR="00615278" w:rsidRPr="006E3442" w14:paraId="241CD4A5" w14:textId="77777777" w:rsidTr="00001FCA">
        <w:trPr>
          <w:jc w:val="center"/>
        </w:trPr>
        <w:tc>
          <w:tcPr>
            <w:tcW w:w="0" w:type="auto"/>
            <w:vAlign w:val="center"/>
          </w:tcPr>
          <w:p w14:paraId="708A4D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Jefferson Parish LA</w:t>
            </w:r>
          </w:p>
        </w:tc>
        <w:tc>
          <w:tcPr>
            <w:tcW w:w="0" w:type="auto"/>
            <w:vAlign w:val="center"/>
          </w:tcPr>
          <w:p w14:paraId="04D140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2.48</w:t>
            </w:r>
          </w:p>
        </w:tc>
        <w:tc>
          <w:tcPr>
            <w:tcW w:w="0" w:type="auto"/>
            <w:vAlign w:val="center"/>
          </w:tcPr>
          <w:p w14:paraId="6AA18A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vAlign w:val="center"/>
          </w:tcPr>
          <w:p w14:paraId="523C3F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6C55FC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39D370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1.03</w:t>
            </w:r>
          </w:p>
        </w:tc>
        <w:tc>
          <w:tcPr>
            <w:tcW w:w="0" w:type="auto"/>
            <w:vAlign w:val="center"/>
          </w:tcPr>
          <w:p w14:paraId="7FA1D8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Navajo County AZ</w:t>
            </w:r>
          </w:p>
        </w:tc>
        <w:tc>
          <w:tcPr>
            <w:tcW w:w="0" w:type="auto"/>
            <w:vAlign w:val="center"/>
          </w:tcPr>
          <w:p w14:paraId="7EFB6A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0E2D21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74641A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3F479D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3973A2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</w:tr>
      <w:tr w:rsidR="00615278" w:rsidRPr="006E3442" w14:paraId="4C05228D" w14:textId="77777777" w:rsidTr="00001FCA">
        <w:trPr>
          <w:jc w:val="center"/>
        </w:trPr>
        <w:tc>
          <w:tcPr>
            <w:tcW w:w="0" w:type="auto"/>
            <w:vAlign w:val="center"/>
          </w:tcPr>
          <w:p w14:paraId="0116847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Monmouth County NJ</w:t>
            </w:r>
          </w:p>
        </w:tc>
        <w:tc>
          <w:tcPr>
            <w:tcW w:w="0" w:type="auto"/>
            <w:vAlign w:val="center"/>
          </w:tcPr>
          <w:p w14:paraId="57E406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3.23</w:t>
            </w:r>
          </w:p>
        </w:tc>
        <w:tc>
          <w:tcPr>
            <w:tcW w:w="0" w:type="auto"/>
            <w:vAlign w:val="center"/>
          </w:tcPr>
          <w:p w14:paraId="61E1A91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2921A9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0B766F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59B334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4AF4A1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Ouachita Parish LA</w:t>
            </w:r>
          </w:p>
        </w:tc>
        <w:tc>
          <w:tcPr>
            <w:tcW w:w="0" w:type="auto"/>
            <w:vAlign w:val="center"/>
          </w:tcPr>
          <w:p w14:paraId="25F5CA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2.38</w:t>
            </w:r>
          </w:p>
        </w:tc>
        <w:tc>
          <w:tcPr>
            <w:tcW w:w="0" w:type="auto"/>
            <w:vAlign w:val="center"/>
          </w:tcPr>
          <w:p w14:paraId="61575E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2.32</w:t>
            </w:r>
          </w:p>
        </w:tc>
        <w:tc>
          <w:tcPr>
            <w:tcW w:w="0" w:type="auto"/>
            <w:vAlign w:val="center"/>
          </w:tcPr>
          <w:p w14:paraId="6FBFF6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325909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  <w:tc>
          <w:tcPr>
            <w:tcW w:w="0" w:type="auto"/>
            <w:vAlign w:val="center"/>
          </w:tcPr>
          <w:p w14:paraId="1CCEFE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</w:tr>
      <w:tr w:rsidR="00615278" w:rsidRPr="006E3442" w14:paraId="44E072CB" w14:textId="77777777" w:rsidTr="00001FCA">
        <w:trPr>
          <w:jc w:val="center"/>
        </w:trPr>
        <w:tc>
          <w:tcPr>
            <w:tcW w:w="0" w:type="auto"/>
            <w:vAlign w:val="center"/>
          </w:tcPr>
          <w:p w14:paraId="7C0B56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Worcester County MA</w:t>
            </w:r>
          </w:p>
        </w:tc>
        <w:tc>
          <w:tcPr>
            <w:tcW w:w="0" w:type="auto"/>
            <w:vAlign w:val="center"/>
          </w:tcPr>
          <w:p w14:paraId="5A0A55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2.91</w:t>
            </w:r>
          </w:p>
        </w:tc>
        <w:tc>
          <w:tcPr>
            <w:tcW w:w="0" w:type="auto"/>
            <w:vAlign w:val="center"/>
          </w:tcPr>
          <w:p w14:paraId="598440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</w:t>
            </w:r>
          </w:p>
        </w:tc>
        <w:tc>
          <w:tcPr>
            <w:tcW w:w="0" w:type="auto"/>
            <w:vAlign w:val="center"/>
          </w:tcPr>
          <w:p w14:paraId="4199496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1.41</w:t>
            </w:r>
          </w:p>
        </w:tc>
        <w:tc>
          <w:tcPr>
            <w:tcW w:w="0" w:type="auto"/>
            <w:vAlign w:val="center"/>
          </w:tcPr>
          <w:p w14:paraId="30A0B2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1FFB34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0323DA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John the Baptist Parish LA</w:t>
            </w:r>
          </w:p>
        </w:tc>
        <w:tc>
          <w:tcPr>
            <w:tcW w:w="0" w:type="auto"/>
            <w:vAlign w:val="center"/>
          </w:tcPr>
          <w:p w14:paraId="1176F4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2.36</w:t>
            </w:r>
          </w:p>
        </w:tc>
        <w:tc>
          <w:tcPr>
            <w:tcW w:w="0" w:type="auto"/>
            <w:vAlign w:val="center"/>
          </w:tcPr>
          <w:p w14:paraId="1B7C83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2.33</w:t>
            </w:r>
          </w:p>
        </w:tc>
        <w:tc>
          <w:tcPr>
            <w:tcW w:w="0" w:type="auto"/>
            <w:vAlign w:val="center"/>
          </w:tcPr>
          <w:p w14:paraId="12BC06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52637CD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0.33</w:t>
            </w:r>
          </w:p>
        </w:tc>
        <w:tc>
          <w:tcPr>
            <w:tcW w:w="0" w:type="auto"/>
            <w:vAlign w:val="center"/>
          </w:tcPr>
          <w:p w14:paraId="4DB8C8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0.22</w:t>
            </w:r>
          </w:p>
        </w:tc>
      </w:tr>
      <w:tr w:rsidR="00615278" w:rsidRPr="006E3442" w14:paraId="78852BFD" w14:textId="77777777" w:rsidTr="00001FCA">
        <w:trPr>
          <w:jc w:val="center"/>
        </w:trPr>
        <w:tc>
          <w:tcPr>
            <w:tcW w:w="0" w:type="auto"/>
            <w:vAlign w:val="center"/>
          </w:tcPr>
          <w:p w14:paraId="71A0B3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Norfolk County MA</w:t>
            </w:r>
          </w:p>
        </w:tc>
        <w:tc>
          <w:tcPr>
            <w:tcW w:w="0" w:type="auto"/>
            <w:vAlign w:val="center"/>
          </w:tcPr>
          <w:p w14:paraId="3D06D8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3.21</w:t>
            </w:r>
          </w:p>
        </w:tc>
        <w:tc>
          <w:tcPr>
            <w:tcW w:w="0" w:type="auto"/>
            <w:vAlign w:val="center"/>
          </w:tcPr>
          <w:p w14:paraId="4ABE02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2.05</w:t>
            </w:r>
          </w:p>
        </w:tc>
        <w:tc>
          <w:tcPr>
            <w:tcW w:w="0" w:type="auto"/>
            <w:vAlign w:val="center"/>
          </w:tcPr>
          <w:p w14:paraId="7674A3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739E37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0.38</w:t>
            </w:r>
          </w:p>
        </w:tc>
        <w:tc>
          <w:tcPr>
            <w:tcW w:w="0" w:type="auto"/>
            <w:vAlign w:val="center"/>
          </w:tcPr>
          <w:p w14:paraId="17C9D6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3544A3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Pinellas County FL</w:t>
            </w:r>
          </w:p>
        </w:tc>
        <w:tc>
          <w:tcPr>
            <w:tcW w:w="0" w:type="auto"/>
            <w:vAlign w:val="center"/>
          </w:tcPr>
          <w:p w14:paraId="25541A9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3.17</w:t>
            </w:r>
          </w:p>
        </w:tc>
        <w:tc>
          <w:tcPr>
            <w:tcW w:w="0" w:type="auto"/>
            <w:vAlign w:val="center"/>
          </w:tcPr>
          <w:p w14:paraId="268D12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</w:t>
            </w:r>
          </w:p>
        </w:tc>
        <w:tc>
          <w:tcPr>
            <w:tcW w:w="0" w:type="auto"/>
            <w:vAlign w:val="center"/>
          </w:tcPr>
          <w:p w14:paraId="0D09F9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52A847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1CCCD1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</w:tr>
      <w:tr w:rsidR="00615278" w:rsidRPr="006E3442" w14:paraId="378787A2" w14:textId="77777777" w:rsidTr="00001FCA">
        <w:trPr>
          <w:jc w:val="center"/>
        </w:trPr>
        <w:tc>
          <w:tcPr>
            <w:tcW w:w="0" w:type="auto"/>
            <w:vAlign w:val="center"/>
          </w:tcPr>
          <w:p w14:paraId="27F586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Marion County IN</w:t>
            </w:r>
          </w:p>
        </w:tc>
        <w:tc>
          <w:tcPr>
            <w:tcW w:w="0" w:type="auto"/>
            <w:vAlign w:val="center"/>
          </w:tcPr>
          <w:p w14:paraId="113B13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3.81</w:t>
            </w:r>
          </w:p>
        </w:tc>
        <w:tc>
          <w:tcPr>
            <w:tcW w:w="0" w:type="auto"/>
            <w:vAlign w:val="center"/>
          </w:tcPr>
          <w:p w14:paraId="226CB6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1.59</w:t>
            </w:r>
          </w:p>
        </w:tc>
        <w:tc>
          <w:tcPr>
            <w:tcW w:w="0" w:type="auto"/>
            <w:vAlign w:val="center"/>
          </w:tcPr>
          <w:p w14:paraId="3FB50E4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1FF0C7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73263FA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1D65BC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Potter County TX</w:t>
            </w:r>
          </w:p>
        </w:tc>
        <w:tc>
          <w:tcPr>
            <w:tcW w:w="0" w:type="auto"/>
            <w:vAlign w:val="center"/>
          </w:tcPr>
          <w:p w14:paraId="630895C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2.16</w:t>
            </w:r>
          </w:p>
        </w:tc>
        <w:tc>
          <w:tcPr>
            <w:tcW w:w="0" w:type="auto"/>
            <w:vAlign w:val="center"/>
          </w:tcPr>
          <w:p w14:paraId="5B66F1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2.19</w:t>
            </w:r>
          </w:p>
        </w:tc>
        <w:tc>
          <w:tcPr>
            <w:tcW w:w="0" w:type="auto"/>
            <w:vAlign w:val="center"/>
          </w:tcPr>
          <w:p w14:paraId="175BC38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2.13</w:t>
            </w:r>
          </w:p>
        </w:tc>
        <w:tc>
          <w:tcPr>
            <w:tcW w:w="0" w:type="auto"/>
            <w:vAlign w:val="center"/>
          </w:tcPr>
          <w:p w14:paraId="3668CE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6DD5A0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</w:tr>
      <w:tr w:rsidR="00615278" w:rsidRPr="006E3442" w14:paraId="2E94300C" w14:textId="77777777" w:rsidTr="00001FCA">
        <w:trPr>
          <w:jc w:val="center"/>
        </w:trPr>
        <w:tc>
          <w:tcPr>
            <w:tcW w:w="0" w:type="auto"/>
            <w:vAlign w:val="center"/>
          </w:tcPr>
          <w:p w14:paraId="656B28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Hartford County CT</w:t>
            </w:r>
          </w:p>
        </w:tc>
        <w:tc>
          <w:tcPr>
            <w:tcW w:w="0" w:type="auto"/>
            <w:vAlign w:val="center"/>
          </w:tcPr>
          <w:p w14:paraId="5B04FC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6949FC3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565DD5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68E58A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48FCEF9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  <w:tc>
          <w:tcPr>
            <w:tcW w:w="0" w:type="auto"/>
            <w:vAlign w:val="center"/>
          </w:tcPr>
          <w:p w14:paraId="2A8116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Hendricks County IN</w:t>
            </w:r>
          </w:p>
        </w:tc>
        <w:tc>
          <w:tcPr>
            <w:tcW w:w="0" w:type="auto"/>
            <w:vAlign w:val="center"/>
          </w:tcPr>
          <w:p w14:paraId="35435D0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7453AE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4966CF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1.28</w:t>
            </w:r>
          </w:p>
        </w:tc>
        <w:tc>
          <w:tcPr>
            <w:tcW w:w="0" w:type="auto"/>
            <w:vAlign w:val="center"/>
          </w:tcPr>
          <w:p w14:paraId="0823515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4DF441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</w:tr>
      <w:tr w:rsidR="00615278" w:rsidRPr="006E3442" w14:paraId="16565079" w14:textId="77777777" w:rsidTr="00001FCA">
        <w:trPr>
          <w:jc w:val="center"/>
        </w:trPr>
        <w:tc>
          <w:tcPr>
            <w:tcW w:w="0" w:type="auto"/>
            <w:vAlign w:val="center"/>
          </w:tcPr>
          <w:p w14:paraId="06040B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Macomb County MI</w:t>
            </w:r>
          </w:p>
        </w:tc>
        <w:tc>
          <w:tcPr>
            <w:tcW w:w="0" w:type="auto"/>
            <w:vAlign w:val="center"/>
          </w:tcPr>
          <w:p w14:paraId="643966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2.83</w:t>
            </w:r>
          </w:p>
        </w:tc>
        <w:tc>
          <w:tcPr>
            <w:tcW w:w="0" w:type="auto"/>
            <w:vAlign w:val="center"/>
          </w:tcPr>
          <w:p w14:paraId="09257B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1.74</w:t>
            </w:r>
          </w:p>
        </w:tc>
        <w:tc>
          <w:tcPr>
            <w:tcW w:w="0" w:type="auto"/>
            <w:vAlign w:val="center"/>
          </w:tcPr>
          <w:p w14:paraId="7E01B5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22A0A5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0.32</w:t>
            </w:r>
          </w:p>
        </w:tc>
        <w:tc>
          <w:tcPr>
            <w:tcW w:w="0" w:type="auto"/>
            <w:vAlign w:val="center"/>
          </w:tcPr>
          <w:p w14:paraId="07FC96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002A4D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Durham County NC</w:t>
            </w:r>
          </w:p>
        </w:tc>
        <w:tc>
          <w:tcPr>
            <w:tcW w:w="0" w:type="auto"/>
            <w:vAlign w:val="center"/>
          </w:tcPr>
          <w:p w14:paraId="71DE249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3.17</w:t>
            </w:r>
          </w:p>
        </w:tc>
        <w:tc>
          <w:tcPr>
            <w:tcW w:w="0" w:type="auto"/>
            <w:vAlign w:val="center"/>
          </w:tcPr>
          <w:p w14:paraId="722E65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</w:t>
            </w:r>
          </w:p>
        </w:tc>
        <w:tc>
          <w:tcPr>
            <w:tcW w:w="0" w:type="auto"/>
            <w:vAlign w:val="center"/>
          </w:tcPr>
          <w:p w14:paraId="78F549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</w:t>
            </w:r>
          </w:p>
        </w:tc>
        <w:tc>
          <w:tcPr>
            <w:tcW w:w="0" w:type="auto"/>
            <w:vAlign w:val="center"/>
          </w:tcPr>
          <w:p w14:paraId="7523FE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00D8C0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</w:tr>
      <w:tr w:rsidR="00615278" w:rsidRPr="006E3442" w14:paraId="79A9039E" w14:textId="77777777" w:rsidTr="00001FCA">
        <w:trPr>
          <w:jc w:val="center"/>
        </w:trPr>
        <w:tc>
          <w:tcPr>
            <w:tcW w:w="0" w:type="auto"/>
            <w:vAlign w:val="center"/>
          </w:tcPr>
          <w:p w14:paraId="0859E7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Morris County NJ</w:t>
            </w:r>
          </w:p>
        </w:tc>
        <w:tc>
          <w:tcPr>
            <w:tcW w:w="0" w:type="auto"/>
            <w:vAlign w:val="center"/>
          </w:tcPr>
          <w:p w14:paraId="7C05CD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3.23</w:t>
            </w:r>
          </w:p>
        </w:tc>
        <w:tc>
          <w:tcPr>
            <w:tcW w:w="0" w:type="auto"/>
            <w:vAlign w:val="center"/>
          </w:tcPr>
          <w:p w14:paraId="05AA63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74BE21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3D1F27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6F493B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0" w:type="auto"/>
            <w:vAlign w:val="center"/>
          </w:tcPr>
          <w:p w14:paraId="678429E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Greenville County SC</w:t>
            </w:r>
          </w:p>
        </w:tc>
        <w:tc>
          <w:tcPr>
            <w:tcW w:w="0" w:type="auto"/>
            <w:vAlign w:val="center"/>
          </w:tcPr>
          <w:p w14:paraId="54476D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53386D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36CCA0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633B53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75F957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</w:tr>
      <w:tr w:rsidR="00615278" w:rsidRPr="006E3442" w14:paraId="6EFE90BF" w14:textId="77777777" w:rsidTr="00001FCA">
        <w:trPr>
          <w:jc w:val="center"/>
        </w:trPr>
        <w:tc>
          <w:tcPr>
            <w:tcW w:w="0" w:type="auto"/>
            <w:vAlign w:val="center"/>
          </w:tcPr>
          <w:p w14:paraId="63FCC9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Plymouth County MA</w:t>
            </w:r>
          </w:p>
        </w:tc>
        <w:tc>
          <w:tcPr>
            <w:tcW w:w="0" w:type="auto"/>
            <w:vAlign w:val="center"/>
          </w:tcPr>
          <w:p w14:paraId="73D290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3.06</w:t>
            </w:r>
          </w:p>
        </w:tc>
        <w:tc>
          <w:tcPr>
            <w:tcW w:w="0" w:type="auto"/>
            <w:vAlign w:val="center"/>
          </w:tcPr>
          <w:p w14:paraId="700D9C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2.01</w:t>
            </w:r>
          </w:p>
        </w:tc>
        <w:tc>
          <w:tcPr>
            <w:tcW w:w="0" w:type="auto"/>
            <w:vAlign w:val="center"/>
          </w:tcPr>
          <w:p w14:paraId="552F1A7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0B160B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vAlign w:val="center"/>
          </w:tcPr>
          <w:p w14:paraId="67C560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  <w:tc>
          <w:tcPr>
            <w:tcW w:w="0" w:type="auto"/>
            <w:vAlign w:val="center"/>
          </w:tcPr>
          <w:p w14:paraId="1A09B2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Tulare County CA</w:t>
            </w:r>
          </w:p>
        </w:tc>
        <w:tc>
          <w:tcPr>
            <w:tcW w:w="0" w:type="auto"/>
            <w:vAlign w:val="center"/>
          </w:tcPr>
          <w:p w14:paraId="012481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70986D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2.08</w:t>
            </w:r>
          </w:p>
        </w:tc>
        <w:tc>
          <w:tcPr>
            <w:tcW w:w="0" w:type="auto"/>
            <w:vAlign w:val="center"/>
          </w:tcPr>
          <w:p w14:paraId="22B2BD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  <w:tc>
          <w:tcPr>
            <w:tcW w:w="0" w:type="auto"/>
            <w:vAlign w:val="center"/>
          </w:tcPr>
          <w:p w14:paraId="3E11B2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47F722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</w:tr>
      <w:tr w:rsidR="00615278" w:rsidRPr="006E3442" w14:paraId="3E2E110F" w14:textId="77777777" w:rsidTr="00001FCA">
        <w:trPr>
          <w:jc w:val="center"/>
        </w:trPr>
        <w:tc>
          <w:tcPr>
            <w:tcW w:w="0" w:type="auto"/>
            <w:vAlign w:val="center"/>
          </w:tcPr>
          <w:p w14:paraId="3703E8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Broward County FL</w:t>
            </w:r>
          </w:p>
        </w:tc>
        <w:tc>
          <w:tcPr>
            <w:tcW w:w="0" w:type="auto"/>
            <w:vAlign w:val="center"/>
          </w:tcPr>
          <w:p w14:paraId="2C05B1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2.38</w:t>
            </w:r>
          </w:p>
        </w:tc>
        <w:tc>
          <w:tcPr>
            <w:tcW w:w="0" w:type="auto"/>
            <w:vAlign w:val="center"/>
          </w:tcPr>
          <w:p w14:paraId="716F81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5DC35F1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2B241B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233EBF2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393939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Multnomah County OR</w:t>
            </w:r>
          </w:p>
        </w:tc>
        <w:tc>
          <w:tcPr>
            <w:tcW w:w="0" w:type="auto"/>
            <w:vAlign w:val="center"/>
          </w:tcPr>
          <w:p w14:paraId="636C45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3.21</w:t>
            </w:r>
          </w:p>
        </w:tc>
        <w:tc>
          <w:tcPr>
            <w:tcW w:w="0" w:type="auto"/>
            <w:vAlign w:val="center"/>
          </w:tcPr>
          <w:p w14:paraId="4BC602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064D8D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6829015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08263E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</w:tr>
      <w:tr w:rsidR="00615278" w:rsidRPr="006E3442" w14:paraId="4B29748F" w14:textId="77777777" w:rsidTr="00001FCA">
        <w:trPr>
          <w:jc w:val="center"/>
        </w:trPr>
        <w:tc>
          <w:tcPr>
            <w:tcW w:w="0" w:type="auto"/>
            <w:vAlign w:val="center"/>
          </w:tcPr>
          <w:p w14:paraId="08514C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Montgomery County MD</w:t>
            </w:r>
          </w:p>
        </w:tc>
        <w:tc>
          <w:tcPr>
            <w:tcW w:w="0" w:type="auto"/>
            <w:vAlign w:val="center"/>
          </w:tcPr>
          <w:p w14:paraId="31DFAC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6CED38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2.21</w:t>
            </w:r>
          </w:p>
        </w:tc>
        <w:tc>
          <w:tcPr>
            <w:tcW w:w="0" w:type="auto"/>
            <w:vAlign w:val="center"/>
          </w:tcPr>
          <w:p w14:paraId="639F8A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7A973E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  <w:tc>
          <w:tcPr>
            <w:tcW w:w="0" w:type="auto"/>
            <w:vAlign w:val="center"/>
          </w:tcPr>
          <w:p w14:paraId="17495F2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74D53B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McHenry County IL</w:t>
            </w:r>
          </w:p>
        </w:tc>
        <w:tc>
          <w:tcPr>
            <w:tcW w:w="0" w:type="auto"/>
            <w:vAlign w:val="center"/>
          </w:tcPr>
          <w:p w14:paraId="334F1A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2.62</w:t>
            </w:r>
          </w:p>
        </w:tc>
        <w:tc>
          <w:tcPr>
            <w:tcW w:w="0" w:type="auto"/>
            <w:vAlign w:val="center"/>
          </w:tcPr>
          <w:p w14:paraId="7CC25E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47C01A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2FB4B6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42D39C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</w:tr>
      <w:tr w:rsidR="00615278" w:rsidRPr="006E3442" w14:paraId="25111A27" w14:textId="77777777" w:rsidTr="00001FCA">
        <w:trPr>
          <w:jc w:val="center"/>
        </w:trPr>
        <w:tc>
          <w:tcPr>
            <w:tcW w:w="0" w:type="auto"/>
            <w:vAlign w:val="center"/>
          </w:tcPr>
          <w:p w14:paraId="106979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District of Columbia DC</w:t>
            </w:r>
          </w:p>
        </w:tc>
        <w:tc>
          <w:tcPr>
            <w:tcW w:w="0" w:type="auto"/>
            <w:vAlign w:val="center"/>
          </w:tcPr>
          <w:p w14:paraId="396CBE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3.01</w:t>
            </w:r>
          </w:p>
        </w:tc>
        <w:tc>
          <w:tcPr>
            <w:tcW w:w="0" w:type="auto"/>
            <w:vAlign w:val="center"/>
          </w:tcPr>
          <w:p w14:paraId="1BC6D6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2.13</w:t>
            </w:r>
          </w:p>
        </w:tc>
        <w:tc>
          <w:tcPr>
            <w:tcW w:w="0" w:type="auto"/>
            <w:vAlign w:val="center"/>
          </w:tcPr>
          <w:p w14:paraId="36161C0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  <w:tc>
          <w:tcPr>
            <w:tcW w:w="0" w:type="auto"/>
            <w:vAlign w:val="center"/>
          </w:tcPr>
          <w:p w14:paraId="093F37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594F70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57A38B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Juan County NM</w:t>
            </w:r>
          </w:p>
        </w:tc>
        <w:tc>
          <w:tcPr>
            <w:tcW w:w="0" w:type="auto"/>
            <w:vAlign w:val="center"/>
          </w:tcPr>
          <w:p w14:paraId="382D51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3DA60F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0" w:type="auto"/>
            <w:vAlign w:val="center"/>
          </w:tcPr>
          <w:p w14:paraId="269CAA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1.69</w:t>
            </w:r>
          </w:p>
        </w:tc>
        <w:tc>
          <w:tcPr>
            <w:tcW w:w="0" w:type="auto"/>
            <w:vAlign w:val="center"/>
          </w:tcPr>
          <w:p w14:paraId="633C90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1.16</w:t>
            </w:r>
          </w:p>
        </w:tc>
        <w:tc>
          <w:tcPr>
            <w:tcW w:w="0" w:type="auto"/>
            <w:vAlign w:val="center"/>
          </w:tcPr>
          <w:p w14:paraId="258CC93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</w:tr>
      <w:tr w:rsidR="00615278" w:rsidRPr="006E3442" w14:paraId="4EC3D672" w14:textId="77777777" w:rsidTr="00001FCA">
        <w:trPr>
          <w:jc w:val="center"/>
        </w:trPr>
        <w:tc>
          <w:tcPr>
            <w:tcW w:w="0" w:type="auto"/>
            <w:vAlign w:val="center"/>
          </w:tcPr>
          <w:p w14:paraId="1C2520B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Maricopa County AZ</w:t>
            </w:r>
          </w:p>
        </w:tc>
        <w:tc>
          <w:tcPr>
            <w:tcW w:w="0" w:type="auto"/>
            <w:vAlign w:val="center"/>
          </w:tcPr>
          <w:p w14:paraId="5764B8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3.22</w:t>
            </w:r>
          </w:p>
        </w:tc>
        <w:tc>
          <w:tcPr>
            <w:tcW w:w="0" w:type="auto"/>
            <w:vAlign w:val="center"/>
          </w:tcPr>
          <w:p w14:paraId="4DF719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1.41</w:t>
            </w:r>
          </w:p>
        </w:tc>
        <w:tc>
          <w:tcPr>
            <w:tcW w:w="0" w:type="auto"/>
            <w:vAlign w:val="center"/>
          </w:tcPr>
          <w:p w14:paraId="1B90B6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19BE7E1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3BF842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3E2E25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Lebanon County PA</w:t>
            </w:r>
          </w:p>
        </w:tc>
        <w:tc>
          <w:tcPr>
            <w:tcW w:w="0" w:type="auto"/>
            <w:vAlign w:val="center"/>
          </w:tcPr>
          <w:p w14:paraId="0B6706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2.54</w:t>
            </w:r>
          </w:p>
        </w:tc>
        <w:tc>
          <w:tcPr>
            <w:tcW w:w="0" w:type="auto"/>
            <w:vAlign w:val="center"/>
          </w:tcPr>
          <w:p w14:paraId="0A829A9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2.67</w:t>
            </w:r>
          </w:p>
        </w:tc>
        <w:tc>
          <w:tcPr>
            <w:tcW w:w="0" w:type="auto"/>
            <w:vAlign w:val="center"/>
          </w:tcPr>
          <w:p w14:paraId="4F70F4B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3B69A9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  <w:tc>
          <w:tcPr>
            <w:tcW w:w="0" w:type="auto"/>
            <w:vAlign w:val="center"/>
          </w:tcPr>
          <w:p w14:paraId="5F9413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</w:tr>
      <w:tr w:rsidR="00615278" w:rsidRPr="006E3442" w14:paraId="336F9E18" w14:textId="77777777" w:rsidTr="00001FCA">
        <w:trPr>
          <w:jc w:val="center"/>
        </w:trPr>
        <w:tc>
          <w:tcPr>
            <w:tcW w:w="0" w:type="auto"/>
            <w:vAlign w:val="center"/>
          </w:tcPr>
          <w:p w14:paraId="4A06C4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Montgomery County PA</w:t>
            </w:r>
          </w:p>
        </w:tc>
        <w:tc>
          <w:tcPr>
            <w:tcW w:w="0" w:type="auto"/>
            <w:vAlign w:val="center"/>
          </w:tcPr>
          <w:p w14:paraId="00A3E0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3.05</w:t>
            </w:r>
          </w:p>
        </w:tc>
        <w:tc>
          <w:tcPr>
            <w:tcW w:w="0" w:type="auto"/>
            <w:vAlign w:val="center"/>
          </w:tcPr>
          <w:p w14:paraId="29EB8E5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4CC094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12FF39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644F8E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5B1D414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Linn County IA</w:t>
            </w:r>
          </w:p>
        </w:tc>
        <w:tc>
          <w:tcPr>
            <w:tcW w:w="0" w:type="auto"/>
            <w:vAlign w:val="center"/>
          </w:tcPr>
          <w:p w14:paraId="0C5EB4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283821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2.04</w:t>
            </w:r>
          </w:p>
        </w:tc>
        <w:tc>
          <w:tcPr>
            <w:tcW w:w="0" w:type="auto"/>
            <w:vAlign w:val="center"/>
          </w:tcPr>
          <w:p w14:paraId="0C616D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10BEE0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05BCB4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</w:tr>
      <w:tr w:rsidR="00615278" w:rsidRPr="006E3442" w14:paraId="6708DCBA" w14:textId="77777777" w:rsidTr="00001FCA">
        <w:trPr>
          <w:jc w:val="center"/>
        </w:trPr>
        <w:tc>
          <w:tcPr>
            <w:tcW w:w="0" w:type="auto"/>
            <w:vAlign w:val="center"/>
          </w:tcPr>
          <w:p w14:paraId="5C10BED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Mercer County NJ</w:t>
            </w:r>
          </w:p>
        </w:tc>
        <w:tc>
          <w:tcPr>
            <w:tcW w:w="0" w:type="auto"/>
            <w:vAlign w:val="center"/>
          </w:tcPr>
          <w:p w14:paraId="0976C3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2.76</w:t>
            </w:r>
          </w:p>
        </w:tc>
        <w:tc>
          <w:tcPr>
            <w:tcW w:w="0" w:type="auto"/>
            <w:vAlign w:val="center"/>
          </w:tcPr>
          <w:p w14:paraId="2C4947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124EB8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1.18</w:t>
            </w:r>
          </w:p>
        </w:tc>
        <w:tc>
          <w:tcPr>
            <w:tcW w:w="0" w:type="auto"/>
            <w:vAlign w:val="center"/>
          </w:tcPr>
          <w:p w14:paraId="711614E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772BD07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0.57</w:t>
            </w:r>
          </w:p>
        </w:tc>
        <w:tc>
          <w:tcPr>
            <w:tcW w:w="0" w:type="auto"/>
            <w:vAlign w:val="center"/>
          </w:tcPr>
          <w:p w14:paraId="66E9E9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Saginaw County MI</w:t>
            </w:r>
          </w:p>
        </w:tc>
        <w:tc>
          <w:tcPr>
            <w:tcW w:w="0" w:type="auto"/>
            <w:vAlign w:val="center"/>
          </w:tcPr>
          <w:p w14:paraId="36A841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2.38</w:t>
            </w:r>
          </w:p>
        </w:tc>
        <w:tc>
          <w:tcPr>
            <w:tcW w:w="0" w:type="auto"/>
            <w:vAlign w:val="center"/>
          </w:tcPr>
          <w:p w14:paraId="6FE403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1965BD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</w:t>
            </w:r>
          </w:p>
        </w:tc>
        <w:tc>
          <w:tcPr>
            <w:tcW w:w="0" w:type="auto"/>
            <w:vAlign w:val="center"/>
          </w:tcPr>
          <w:p w14:paraId="6F24C10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vAlign w:val="center"/>
          </w:tcPr>
          <w:p w14:paraId="700E13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</w:tr>
      <w:tr w:rsidR="00615278" w:rsidRPr="006E3442" w14:paraId="53581F16" w14:textId="77777777" w:rsidTr="00001FCA">
        <w:trPr>
          <w:jc w:val="center"/>
        </w:trPr>
        <w:tc>
          <w:tcPr>
            <w:tcW w:w="0" w:type="auto"/>
            <w:vAlign w:val="center"/>
          </w:tcPr>
          <w:p w14:paraId="5A08A9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Fairfax County VA</w:t>
            </w:r>
          </w:p>
        </w:tc>
        <w:tc>
          <w:tcPr>
            <w:tcW w:w="0" w:type="auto"/>
            <w:vAlign w:val="center"/>
          </w:tcPr>
          <w:p w14:paraId="195F779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vAlign w:val="center"/>
          </w:tcPr>
          <w:p w14:paraId="7E7B1B3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3CF0A0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1.61</w:t>
            </w:r>
          </w:p>
        </w:tc>
        <w:tc>
          <w:tcPr>
            <w:tcW w:w="0" w:type="auto"/>
            <w:vAlign w:val="center"/>
          </w:tcPr>
          <w:p w14:paraId="48BFB5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7D92D5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052788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Middlesex County CT</w:t>
            </w:r>
          </w:p>
        </w:tc>
        <w:tc>
          <w:tcPr>
            <w:tcW w:w="0" w:type="auto"/>
            <w:vAlign w:val="center"/>
          </w:tcPr>
          <w:p w14:paraId="589EF9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65E1880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2.38</w:t>
            </w:r>
          </w:p>
        </w:tc>
        <w:tc>
          <w:tcPr>
            <w:tcW w:w="0" w:type="auto"/>
            <w:vAlign w:val="center"/>
          </w:tcPr>
          <w:p w14:paraId="182B95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5B1196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4CC597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</w:tr>
      <w:tr w:rsidR="00615278" w:rsidRPr="006E3442" w14:paraId="427BC140" w14:textId="77777777" w:rsidTr="00001FCA">
        <w:trPr>
          <w:jc w:val="center"/>
        </w:trPr>
        <w:tc>
          <w:tcPr>
            <w:tcW w:w="0" w:type="auto"/>
            <w:vAlign w:val="center"/>
          </w:tcPr>
          <w:p w14:paraId="76AD70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Clark County NV</w:t>
            </w:r>
          </w:p>
        </w:tc>
        <w:tc>
          <w:tcPr>
            <w:tcW w:w="0" w:type="auto"/>
            <w:vAlign w:val="center"/>
          </w:tcPr>
          <w:p w14:paraId="76AF78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2.78</w:t>
            </w:r>
          </w:p>
        </w:tc>
        <w:tc>
          <w:tcPr>
            <w:tcW w:w="0" w:type="auto"/>
            <w:vAlign w:val="center"/>
          </w:tcPr>
          <w:p w14:paraId="44B3D2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41A983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1F150E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05E08F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  <w:tc>
          <w:tcPr>
            <w:tcW w:w="0" w:type="auto"/>
            <w:vAlign w:val="center"/>
          </w:tcPr>
          <w:p w14:paraId="12EE62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Johnson County IN</w:t>
            </w:r>
          </w:p>
        </w:tc>
        <w:tc>
          <w:tcPr>
            <w:tcW w:w="0" w:type="auto"/>
            <w:vAlign w:val="center"/>
          </w:tcPr>
          <w:p w14:paraId="5E51B7A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00005A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2890C4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54C852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240A84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</w:tr>
      <w:tr w:rsidR="00615278" w:rsidRPr="006E3442" w14:paraId="35A3FC11" w14:textId="77777777" w:rsidTr="00001FCA">
        <w:trPr>
          <w:jc w:val="center"/>
        </w:trPr>
        <w:tc>
          <w:tcPr>
            <w:tcW w:w="0" w:type="auto"/>
            <w:vAlign w:val="center"/>
          </w:tcPr>
          <w:p w14:paraId="20B197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Riverside County CA</w:t>
            </w:r>
          </w:p>
        </w:tc>
        <w:tc>
          <w:tcPr>
            <w:tcW w:w="0" w:type="auto"/>
            <w:vAlign w:val="center"/>
          </w:tcPr>
          <w:p w14:paraId="58038A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2.32</w:t>
            </w:r>
          </w:p>
        </w:tc>
        <w:tc>
          <w:tcPr>
            <w:tcW w:w="0" w:type="auto"/>
            <w:vAlign w:val="center"/>
          </w:tcPr>
          <w:p w14:paraId="1ADB8E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1.91</w:t>
            </w:r>
          </w:p>
        </w:tc>
        <w:tc>
          <w:tcPr>
            <w:tcW w:w="0" w:type="auto"/>
            <w:vAlign w:val="center"/>
          </w:tcPr>
          <w:p w14:paraId="73FA32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1.03</w:t>
            </w:r>
          </w:p>
        </w:tc>
        <w:tc>
          <w:tcPr>
            <w:tcW w:w="0" w:type="auto"/>
            <w:vAlign w:val="center"/>
          </w:tcPr>
          <w:p w14:paraId="607B337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  <w:tc>
          <w:tcPr>
            <w:tcW w:w="0" w:type="auto"/>
            <w:vAlign w:val="center"/>
          </w:tcPr>
          <w:p w14:paraId="717346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6E760B3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Ada County ID</w:t>
            </w:r>
          </w:p>
        </w:tc>
        <w:tc>
          <w:tcPr>
            <w:tcW w:w="0" w:type="auto"/>
            <w:vAlign w:val="center"/>
          </w:tcPr>
          <w:p w14:paraId="4198C0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1C295C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79CE87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03237E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0.24</w:t>
            </w:r>
          </w:p>
        </w:tc>
        <w:tc>
          <w:tcPr>
            <w:tcW w:w="0" w:type="auto"/>
            <w:vAlign w:val="center"/>
          </w:tcPr>
          <w:p w14:paraId="03C4F2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</w:t>
            </w:r>
          </w:p>
        </w:tc>
      </w:tr>
      <w:tr w:rsidR="00615278" w:rsidRPr="006E3442" w14:paraId="545DB8AB" w14:textId="77777777" w:rsidTr="00001FCA">
        <w:trPr>
          <w:jc w:val="center"/>
        </w:trPr>
        <w:tc>
          <w:tcPr>
            <w:tcW w:w="0" w:type="auto"/>
            <w:vAlign w:val="center"/>
          </w:tcPr>
          <w:p w14:paraId="6F09F5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Lake County IL</w:t>
            </w:r>
          </w:p>
        </w:tc>
        <w:tc>
          <w:tcPr>
            <w:tcW w:w="0" w:type="auto"/>
            <w:vAlign w:val="center"/>
          </w:tcPr>
          <w:p w14:paraId="6C1193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2.94</w:t>
            </w:r>
          </w:p>
        </w:tc>
        <w:tc>
          <w:tcPr>
            <w:tcW w:w="0" w:type="auto"/>
            <w:vAlign w:val="center"/>
          </w:tcPr>
          <w:p w14:paraId="79566E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1.88</w:t>
            </w:r>
          </w:p>
        </w:tc>
        <w:tc>
          <w:tcPr>
            <w:tcW w:w="0" w:type="auto"/>
            <w:vAlign w:val="center"/>
          </w:tcPr>
          <w:p w14:paraId="03CE7C9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1.18</w:t>
            </w:r>
          </w:p>
        </w:tc>
        <w:tc>
          <w:tcPr>
            <w:tcW w:w="0" w:type="auto"/>
            <w:vAlign w:val="center"/>
          </w:tcPr>
          <w:p w14:paraId="238F3D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493DB0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5EA9D1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Summit County OH</w:t>
            </w:r>
          </w:p>
        </w:tc>
        <w:tc>
          <w:tcPr>
            <w:tcW w:w="0" w:type="auto"/>
            <w:vAlign w:val="center"/>
          </w:tcPr>
          <w:p w14:paraId="33DBFC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2.97</w:t>
            </w:r>
          </w:p>
        </w:tc>
        <w:tc>
          <w:tcPr>
            <w:tcW w:w="0" w:type="auto"/>
            <w:vAlign w:val="center"/>
          </w:tcPr>
          <w:p w14:paraId="19684F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1.84</w:t>
            </w:r>
          </w:p>
        </w:tc>
        <w:tc>
          <w:tcPr>
            <w:tcW w:w="0" w:type="auto"/>
            <w:vAlign w:val="center"/>
          </w:tcPr>
          <w:p w14:paraId="51AF99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1.41</w:t>
            </w:r>
          </w:p>
        </w:tc>
        <w:tc>
          <w:tcPr>
            <w:tcW w:w="0" w:type="auto"/>
            <w:vAlign w:val="center"/>
          </w:tcPr>
          <w:p w14:paraId="5899C8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1EB9AE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</w:tr>
      <w:tr w:rsidR="00615278" w:rsidRPr="006E3442" w14:paraId="0B0EAE36" w14:textId="77777777" w:rsidTr="00001FCA">
        <w:trPr>
          <w:jc w:val="center"/>
        </w:trPr>
        <w:tc>
          <w:tcPr>
            <w:tcW w:w="0" w:type="auto"/>
            <w:vAlign w:val="center"/>
          </w:tcPr>
          <w:p w14:paraId="2A824A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Delaware County PA</w:t>
            </w:r>
          </w:p>
        </w:tc>
        <w:tc>
          <w:tcPr>
            <w:tcW w:w="0" w:type="auto"/>
            <w:vAlign w:val="center"/>
          </w:tcPr>
          <w:p w14:paraId="637288D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3.57</w:t>
            </w:r>
          </w:p>
        </w:tc>
        <w:tc>
          <w:tcPr>
            <w:tcW w:w="0" w:type="auto"/>
            <w:vAlign w:val="center"/>
          </w:tcPr>
          <w:p w14:paraId="3BF891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4A00015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  <w:tc>
          <w:tcPr>
            <w:tcW w:w="0" w:type="auto"/>
            <w:vAlign w:val="center"/>
          </w:tcPr>
          <w:p w14:paraId="7D3FE9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17DA9E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38EC9A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Kent County RI</w:t>
            </w:r>
          </w:p>
        </w:tc>
        <w:tc>
          <w:tcPr>
            <w:tcW w:w="0" w:type="auto"/>
            <w:vAlign w:val="center"/>
          </w:tcPr>
          <w:p w14:paraId="67DED1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3.05</w:t>
            </w:r>
          </w:p>
        </w:tc>
        <w:tc>
          <w:tcPr>
            <w:tcW w:w="0" w:type="auto"/>
            <w:vAlign w:val="center"/>
          </w:tcPr>
          <w:p w14:paraId="6A076C0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vAlign w:val="center"/>
          </w:tcPr>
          <w:p w14:paraId="39C8A6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61B8D6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0B099E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</w:tr>
      <w:tr w:rsidR="00615278" w:rsidRPr="006E3442" w14:paraId="51C2341B" w14:textId="77777777" w:rsidTr="00001FCA">
        <w:trPr>
          <w:jc w:val="center"/>
        </w:trPr>
        <w:tc>
          <w:tcPr>
            <w:tcW w:w="0" w:type="auto"/>
            <w:vAlign w:val="center"/>
          </w:tcPr>
          <w:p w14:paraId="4D3E0A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Hampden County MA</w:t>
            </w:r>
          </w:p>
        </w:tc>
        <w:tc>
          <w:tcPr>
            <w:tcW w:w="0" w:type="auto"/>
            <w:vAlign w:val="center"/>
          </w:tcPr>
          <w:p w14:paraId="602417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2.91</w:t>
            </w:r>
          </w:p>
        </w:tc>
        <w:tc>
          <w:tcPr>
            <w:tcW w:w="0" w:type="auto"/>
            <w:vAlign w:val="center"/>
          </w:tcPr>
          <w:p w14:paraId="639BD5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6C492A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vAlign w:val="center"/>
          </w:tcPr>
          <w:p w14:paraId="4DED04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0.46</w:t>
            </w:r>
          </w:p>
        </w:tc>
        <w:tc>
          <w:tcPr>
            <w:tcW w:w="0" w:type="auto"/>
            <w:vAlign w:val="center"/>
          </w:tcPr>
          <w:p w14:paraId="18CF43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625E76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York County PA</w:t>
            </w:r>
          </w:p>
        </w:tc>
        <w:tc>
          <w:tcPr>
            <w:tcW w:w="0" w:type="auto"/>
            <w:vAlign w:val="center"/>
          </w:tcPr>
          <w:p w14:paraId="5D041B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01A9E9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6E65F4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vAlign w:val="center"/>
          </w:tcPr>
          <w:p w14:paraId="586DFB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0E5444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0.46</w:t>
            </w:r>
          </w:p>
        </w:tc>
      </w:tr>
      <w:tr w:rsidR="00615278" w:rsidRPr="006E3442" w14:paraId="64E4C6CB" w14:textId="77777777" w:rsidTr="00001FCA">
        <w:trPr>
          <w:jc w:val="center"/>
        </w:trPr>
        <w:tc>
          <w:tcPr>
            <w:tcW w:w="0" w:type="auto"/>
            <w:vAlign w:val="center"/>
          </w:tcPr>
          <w:p w14:paraId="2255C3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Bristol County MA</w:t>
            </w:r>
          </w:p>
        </w:tc>
        <w:tc>
          <w:tcPr>
            <w:tcW w:w="0" w:type="auto"/>
            <w:vAlign w:val="center"/>
          </w:tcPr>
          <w:p w14:paraId="4F4581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2.94</w:t>
            </w:r>
          </w:p>
        </w:tc>
        <w:tc>
          <w:tcPr>
            <w:tcW w:w="0" w:type="auto"/>
            <w:vAlign w:val="center"/>
          </w:tcPr>
          <w:p w14:paraId="38752A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01F56C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3F3E1A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4C8928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44F6246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Wayne County NC</w:t>
            </w:r>
          </w:p>
        </w:tc>
        <w:tc>
          <w:tcPr>
            <w:tcW w:w="0" w:type="auto"/>
            <w:vAlign w:val="center"/>
          </w:tcPr>
          <w:p w14:paraId="31DFBA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2.37</w:t>
            </w:r>
          </w:p>
        </w:tc>
        <w:tc>
          <w:tcPr>
            <w:tcW w:w="0" w:type="auto"/>
            <w:vAlign w:val="center"/>
          </w:tcPr>
          <w:p w14:paraId="6EFB9E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2.35</w:t>
            </w:r>
          </w:p>
        </w:tc>
        <w:tc>
          <w:tcPr>
            <w:tcW w:w="0" w:type="auto"/>
            <w:vAlign w:val="center"/>
          </w:tcPr>
          <w:p w14:paraId="45EA3B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2.42</w:t>
            </w:r>
          </w:p>
        </w:tc>
        <w:tc>
          <w:tcPr>
            <w:tcW w:w="0" w:type="auto"/>
            <w:vAlign w:val="center"/>
          </w:tcPr>
          <w:p w14:paraId="4608B9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0.23</w:t>
            </w:r>
          </w:p>
        </w:tc>
        <w:tc>
          <w:tcPr>
            <w:tcW w:w="0" w:type="auto"/>
            <w:vAlign w:val="center"/>
          </w:tcPr>
          <w:p w14:paraId="57CCBF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0.18</w:t>
            </w:r>
          </w:p>
        </w:tc>
      </w:tr>
      <w:tr w:rsidR="00615278" w:rsidRPr="006E3442" w14:paraId="35BC1D03" w14:textId="77777777" w:rsidTr="00001FCA">
        <w:trPr>
          <w:jc w:val="center"/>
        </w:trPr>
        <w:tc>
          <w:tcPr>
            <w:tcW w:w="0" w:type="auto"/>
            <w:vAlign w:val="center"/>
          </w:tcPr>
          <w:p w14:paraId="37AB53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Camden County NJ</w:t>
            </w:r>
          </w:p>
        </w:tc>
        <w:tc>
          <w:tcPr>
            <w:tcW w:w="0" w:type="auto"/>
            <w:vAlign w:val="center"/>
          </w:tcPr>
          <w:p w14:paraId="42B7FB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3.36</w:t>
            </w:r>
          </w:p>
        </w:tc>
        <w:tc>
          <w:tcPr>
            <w:tcW w:w="0" w:type="auto"/>
            <w:vAlign w:val="center"/>
          </w:tcPr>
          <w:p w14:paraId="273F3E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2.42</w:t>
            </w:r>
          </w:p>
        </w:tc>
        <w:tc>
          <w:tcPr>
            <w:tcW w:w="0" w:type="auto"/>
            <w:vAlign w:val="center"/>
          </w:tcPr>
          <w:p w14:paraId="4056D4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5E23AF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1A0EFD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4C28F4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Lafourche Parish LA</w:t>
            </w:r>
          </w:p>
        </w:tc>
        <w:tc>
          <w:tcPr>
            <w:tcW w:w="0" w:type="auto"/>
            <w:vAlign w:val="center"/>
          </w:tcPr>
          <w:p w14:paraId="5A2B7A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510FDD0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689F3C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3FEEFC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0" w:type="auto"/>
            <w:vAlign w:val="center"/>
          </w:tcPr>
          <w:p w14:paraId="4E6C8F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</w:t>
            </w:r>
          </w:p>
        </w:tc>
      </w:tr>
      <w:tr w:rsidR="00615278" w:rsidRPr="006E3442" w14:paraId="51E7170E" w14:textId="77777777" w:rsidTr="00001FCA">
        <w:trPr>
          <w:jc w:val="center"/>
        </w:trPr>
        <w:tc>
          <w:tcPr>
            <w:tcW w:w="0" w:type="auto"/>
            <w:vAlign w:val="center"/>
          </w:tcPr>
          <w:p w14:paraId="0CB1DA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Diego County CA</w:t>
            </w:r>
          </w:p>
        </w:tc>
        <w:tc>
          <w:tcPr>
            <w:tcW w:w="0" w:type="auto"/>
            <w:vAlign w:val="center"/>
          </w:tcPr>
          <w:p w14:paraId="1E09D5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</w:t>
            </w:r>
          </w:p>
        </w:tc>
        <w:tc>
          <w:tcPr>
            <w:tcW w:w="0" w:type="auto"/>
            <w:vAlign w:val="center"/>
          </w:tcPr>
          <w:p w14:paraId="7A5F649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38A3E4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0285D4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633C6D1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  <w:tc>
          <w:tcPr>
            <w:tcW w:w="0" w:type="auto"/>
            <w:vAlign w:val="center"/>
          </w:tcPr>
          <w:p w14:paraId="2032552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Hunterdon County NJ</w:t>
            </w:r>
          </w:p>
        </w:tc>
        <w:tc>
          <w:tcPr>
            <w:tcW w:w="0" w:type="auto"/>
            <w:vAlign w:val="center"/>
          </w:tcPr>
          <w:p w14:paraId="45F916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7FE5DC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3038D0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0EB49A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418978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</w:tr>
      <w:tr w:rsidR="00615278" w:rsidRPr="006E3442" w14:paraId="3DE9CE91" w14:textId="77777777" w:rsidTr="00001FCA">
        <w:trPr>
          <w:jc w:val="center"/>
        </w:trPr>
        <w:tc>
          <w:tcPr>
            <w:tcW w:w="0" w:type="auto"/>
            <w:vAlign w:val="center"/>
          </w:tcPr>
          <w:p w14:paraId="296C53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Dallas County TX</w:t>
            </w:r>
          </w:p>
        </w:tc>
        <w:tc>
          <w:tcPr>
            <w:tcW w:w="0" w:type="auto"/>
            <w:vAlign w:val="center"/>
          </w:tcPr>
          <w:p w14:paraId="3BC265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2.96</w:t>
            </w:r>
          </w:p>
        </w:tc>
        <w:tc>
          <w:tcPr>
            <w:tcW w:w="0" w:type="auto"/>
            <w:vAlign w:val="center"/>
          </w:tcPr>
          <w:p w14:paraId="2BC013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1.43</w:t>
            </w:r>
          </w:p>
        </w:tc>
        <w:tc>
          <w:tcPr>
            <w:tcW w:w="0" w:type="auto"/>
            <w:vAlign w:val="center"/>
          </w:tcPr>
          <w:p w14:paraId="02AD27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47D603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1.54</w:t>
            </w:r>
          </w:p>
        </w:tc>
        <w:tc>
          <w:tcPr>
            <w:tcW w:w="0" w:type="auto"/>
            <w:vAlign w:val="center"/>
          </w:tcPr>
          <w:p w14:paraId="784CB3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</w:t>
            </w:r>
          </w:p>
        </w:tc>
        <w:tc>
          <w:tcPr>
            <w:tcW w:w="0" w:type="auto"/>
            <w:vAlign w:val="center"/>
          </w:tcPr>
          <w:p w14:paraId="319996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Boulder County CO</w:t>
            </w:r>
          </w:p>
        </w:tc>
        <w:tc>
          <w:tcPr>
            <w:tcW w:w="0" w:type="auto"/>
            <w:vAlign w:val="center"/>
          </w:tcPr>
          <w:p w14:paraId="6C2A22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278456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1AF4677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2D313D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551912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</w:tr>
      <w:tr w:rsidR="00615278" w:rsidRPr="006E3442" w14:paraId="1517B04F" w14:textId="77777777" w:rsidTr="00001FCA">
        <w:trPr>
          <w:jc w:val="center"/>
        </w:trPr>
        <w:tc>
          <w:tcPr>
            <w:tcW w:w="0" w:type="auto"/>
            <w:vAlign w:val="center"/>
          </w:tcPr>
          <w:p w14:paraId="4DA6699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Erie County NY</w:t>
            </w:r>
          </w:p>
        </w:tc>
        <w:tc>
          <w:tcPr>
            <w:tcW w:w="0" w:type="auto"/>
            <w:vAlign w:val="center"/>
          </w:tcPr>
          <w:p w14:paraId="042E9D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2.87</w:t>
            </w:r>
          </w:p>
        </w:tc>
        <w:tc>
          <w:tcPr>
            <w:tcW w:w="0" w:type="auto"/>
            <w:vAlign w:val="center"/>
          </w:tcPr>
          <w:p w14:paraId="0B50AB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1.53</w:t>
            </w:r>
          </w:p>
        </w:tc>
        <w:tc>
          <w:tcPr>
            <w:tcW w:w="0" w:type="auto"/>
            <w:vAlign w:val="center"/>
          </w:tcPr>
          <w:p w14:paraId="30DCAD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1D02480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  <w:tc>
          <w:tcPr>
            <w:tcW w:w="0" w:type="auto"/>
            <w:vAlign w:val="center"/>
          </w:tcPr>
          <w:p w14:paraId="7B925E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3939AD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Joseph County IN</w:t>
            </w:r>
          </w:p>
        </w:tc>
        <w:tc>
          <w:tcPr>
            <w:tcW w:w="0" w:type="auto"/>
            <w:vAlign w:val="center"/>
          </w:tcPr>
          <w:p w14:paraId="74B98B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2.82</w:t>
            </w:r>
          </w:p>
        </w:tc>
        <w:tc>
          <w:tcPr>
            <w:tcW w:w="0" w:type="auto"/>
            <w:vAlign w:val="center"/>
          </w:tcPr>
          <w:p w14:paraId="0D1F3B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2.54</w:t>
            </w:r>
          </w:p>
        </w:tc>
        <w:tc>
          <w:tcPr>
            <w:tcW w:w="0" w:type="auto"/>
            <w:vAlign w:val="center"/>
          </w:tcPr>
          <w:p w14:paraId="02438B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74446B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7FCDCBF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</w:tr>
      <w:tr w:rsidR="00615278" w:rsidRPr="006E3442" w14:paraId="62BE3079" w14:textId="77777777" w:rsidTr="00001FCA">
        <w:trPr>
          <w:jc w:val="center"/>
        </w:trPr>
        <w:tc>
          <w:tcPr>
            <w:tcW w:w="0" w:type="auto"/>
            <w:vAlign w:val="center"/>
          </w:tcPr>
          <w:p w14:paraId="48D382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Somerset County NJ</w:t>
            </w:r>
          </w:p>
        </w:tc>
        <w:tc>
          <w:tcPr>
            <w:tcW w:w="0" w:type="auto"/>
            <w:vAlign w:val="center"/>
          </w:tcPr>
          <w:p w14:paraId="755053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3.11</w:t>
            </w:r>
          </w:p>
        </w:tc>
        <w:tc>
          <w:tcPr>
            <w:tcW w:w="0" w:type="auto"/>
            <w:vAlign w:val="center"/>
          </w:tcPr>
          <w:p w14:paraId="258DAE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2.18</w:t>
            </w:r>
          </w:p>
        </w:tc>
        <w:tc>
          <w:tcPr>
            <w:tcW w:w="0" w:type="auto"/>
            <w:vAlign w:val="center"/>
          </w:tcPr>
          <w:p w14:paraId="476D1E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40279F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0" w:type="auto"/>
            <w:vAlign w:val="center"/>
          </w:tcPr>
          <w:p w14:paraId="4B0FD7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39D2E8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Sumner County TN</w:t>
            </w:r>
          </w:p>
        </w:tc>
        <w:tc>
          <w:tcPr>
            <w:tcW w:w="0" w:type="auto"/>
            <w:vAlign w:val="center"/>
          </w:tcPr>
          <w:p w14:paraId="6B3848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6943F6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1.47</w:t>
            </w:r>
          </w:p>
        </w:tc>
        <w:tc>
          <w:tcPr>
            <w:tcW w:w="0" w:type="auto"/>
            <w:vAlign w:val="center"/>
          </w:tcPr>
          <w:p w14:paraId="6F481B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  <w:tc>
          <w:tcPr>
            <w:tcW w:w="0" w:type="auto"/>
            <w:vAlign w:val="center"/>
          </w:tcPr>
          <w:p w14:paraId="3C651F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0" w:type="auto"/>
            <w:vAlign w:val="center"/>
          </w:tcPr>
          <w:p w14:paraId="0E86C19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</w:tr>
      <w:tr w:rsidR="00615278" w:rsidRPr="006E3442" w14:paraId="7B53B784" w14:textId="77777777" w:rsidTr="00001FCA">
        <w:trPr>
          <w:jc w:val="center"/>
        </w:trPr>
        <w:tc>
          <w:tcPr>
            <w:tcW w:w="0" w:type="auto"/>
            <w:vAlign w:val="center"/>
          </w:tcPr>
          <w:p w14:paraId="355671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DuPage County IL</w:t>
            </w:r>
          </w:p>
        </w:tc>
        <w:tc>
          <w:tcPr>
            <w:tcW w:w="0" w:type="auto"/>
            <w:vAlign w:val="center"/>
          </w:tcPr>
          <w:p w14:paraId="505278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2.99</w:t>
            </w:r>
          </w:p>
        </w:tc>
        <w:tc>
          <w:tcPr>
            <w:tcW w:w="0" w:type="auto"/>
            <w:vAlign w:val="center"/>
          </w:tcPr>
          <w:p w14:paraId="06ED0F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4F7926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75C303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5557F3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2A27DB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Ascension Parish LA</w:t>
            </w:r>
          </w:p>
        </w:tc>
        <w:tc>
          <w:tcPr>
            <w:tcW w:w="0" w:type="auto"/>
            <w:vAlign w:val="center"/>
          </w:tcPr>
          <w:p w14:paraId="5611A92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</w:t>
            </w:r>
          </w:p>
        </w:tc>
        <w:tc>
          <w:tcPr>
            <w:tcW w:w="0" w:type="auto"/>
            <w:vAlign w:val="center"/>
          </w:tcPr>
          <w:p w14:paraId="7E92B3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5D0E64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  <w:tc>
          <w:tcPr>
            <w:tcW w:w="0" w:type="auto"/>
            <w:vAlign w:val="center"/>
          </w:tcPr>
          <w:p w14:paraId="0C2D43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  <w:tc>
          <w:tcPr>
            <w:tcW w:w="0" w:type="auto"/>
            <w:vAlign w:val="center"/>
          </w:tcPr>
          <w:p w14:paraId="3F96129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</w:tr>
      <w:tr w:rsidR="00615278" w:rsidRPr="006E3442" w14:paraId="7CD479EB" w14:textId="77777777" w:rsidTr="00001FCA">
        <w:trPr>
          <w:jc w:val="center"/>
        </w:trPr>
        <w:tc>
          <w:tcPr>
            <w:tcW w:w="0" w:type="auto"/>
            <w:vAlign w:val="center"/>
          </w:tcPr>
          <w:p w14:paraId="55B437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Denver County CO</w:t>
            </w:r>
          </w:p>
        </w:tc>
        <w:tc>
          <w:tcPr>
            <w:tcW w:w="0" w:type="auto"/>
            <w:vAlign w:val="center"/>
          </w:tcPr>
          <w:p w14:paraId="7DC39B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2.91</w:t>
            </w:r>
          </w:p>
        </w:tc>
        <w:tc>
          <w:tcPr>
            <w:tcW w:w="0" w:type="auto"/>
            <w:vAlign w:val="center"/>
          </w:tcPr>
          <w:p w14:paraId="5427B2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  <w:tc>
          <w:tcPr>
            <w:tcW w:w="0" w:type="auto"/>
            <w:vAlign w:val="center"/>
          </w:tcPr>
          <w:p w14:paraId="11ED3C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552793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6A61D2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45CE5F9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Collier County FL</w:t>
            </w:r>
          </w:p>
        </w:tc>
        <w:tc>
          <w:tcPr>
            <w:tcW w:w="0" w:type="auto"/>
            <w:vAlign w:val="center"/>
          </w:tcPr>
          <w:p w14:paraId="193703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6E8823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0" w:type="auto"/>
            <w:vAlign w:val="center"/>
          </w:tcPr>
          <w:p w14:paraId="77CF91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711A44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17B7AF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</w:tr>
      <w:tr w:rsidR="00615278" w:rsidRPr="006E3442" w14:paraId="7EE49214" w14:textId="77777777" w:rsidTr="00001FCA">
        <w:trPr>
          <w:jc w:val="center"/>
        </w:trPr>
        <w:tc>
          <w:tcPr>
            <w:tcW w:w="0" w:type="auto"/>
            <w:vAlign w:val="center"/>
          </w:tcPr>
          <w:p w14:paraId="7E5623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Louis County MO</w:t>
            </w:r>
          </w:p>
        </w:tc>
        <w:tc>
          <w:tcPr>
            <w:tcW w:w="0" w:type="auto"/>
            <w:vAlign w:val="center"/>
          </w:tcPr>
          <w:p w14:paraId="49AE43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3.66</w:t>
            </w:r>
          </w:p>
        </w:tc>
        <w:tc>
          <w:tcPr>
            <w:tcW w:w="0" w:type="auto"/>
            <w:vAlign w:val="center"/>
          </w:tcPr>
          <w:p w14:paraId="3D7181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0" w:type="auto"/>
            <w:vAlign w:val="center"/>
          </w:tcPr>
          <w:p w14:paraId="4692CB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088382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38256F0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  <w:tc>
          <w:tcPr>
            <w:tcW w:w="0" w:type="auto"/>
            <w:vAlign w:val="center"/>
          </w:tcPr>
          <w:p w14:paraId="0F2258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Charles County MD</w:t>
            </w:r>
          </w:p>
        </w:tc>
        <w:tc>
          <w:tcPr>
            <w:tcW w:w="0" w:type="auto"/>
            <w:vAlign w:val="center"/>
          </w:tcPr>
          <w:p w14:paraId="339EC7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2.49</w:t>
            </w:r>
          </w:p>
        </w:tc>
        <w:tc>
          <w:tcPr>
            <w:tcW w:w="0" w:type="auto"/>
            <w:vAlign w:val="center"/>
          </w:tcPr>
          <w:p w14:paraId="6D4D5A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4B8D32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02DF06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40FE82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</w:tr>
      <w:tr w:rsidR="00615278" w:rsidRPr="006E3442" w14:paraId="73F93151" w14:textId="77777777" w:rsidTr="00001FCA">
        <w:trPr>
          <w:jc w:val="center"/>
        </w:trPr>
        <w:tc>
          <w:tcPr>
            <w:tcW w:w="0" w:type="auto"/>
            <w:vAlign w:val="center"/>
          </w:tcPr>
          <w:p w14:paraId="21C4F5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Baltimore County MD</w:t>
            </w:r>
          </w:p>
        </w:tc>
        <w:tc>
          <w:tcPr>
            <w:tcW w:w="0" w:type="auto"/>
            <w:vAlign w:val="center"/>
          </w:tcPr>
          <w:p w14:paraId="1BFB35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</w:t>
            </w:r>
          </w:p>
        </w:tc>
        <w:tc>
          <w:tcPr>
            <w:tcW w:w="0" w:type="auto"/>
            <w:vAlign w:val="center"/>
          </w:tcPr>
          <w:p w14:paraId="0F40F1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49855D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1C67CD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554399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1D748D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Dauphin County PA</w:t>
            </w:r>
          </w:p>
        </w:tc>
        <w:tc>
          <w:tcPr>
            <w:tcW w:w="0" w:type="auto"/>
            <w:vAlign w:val="center"/>
          </w:tcPr>
          <w:p w14:paraId="1B7301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2.63</w:t>
            </w:r>
          </w:p>
        </w:tc>
        <w:tc>
          <w:tcPr>
            <w:tcW w:w="0" w:type="auto"/>
            <w:vAlign w:val="center"/>
          </w:tcPr>
          <w:p w14:paraId="26067CC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61EED8C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22FE4F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114A8C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</w:tr>
      <w:tr w:rsidR="00615278" w:rsidRPr="006E3442" w14:paraId="2BB0E4C0" w14:textId="77777777" w:rsidTr="00001FCA">
        <w:trPr>
          <w:jc w:val="center"/>
        </w:trPr>
        <w:tc>
          <w:tcPr>
            <w:tcW w:w="0" w:type="auto"/>
            <w:vAlign w:val="center"/>
          </w:tcPr>
          <w:p w14:paraId="39E5F1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Bucks County PA</w:t>
            </w:r>
          </w:p>
        </w:tc>
        <w:tc>
          <w:tcPr>
            <w:tcW w:w="0" w:type="auto"/>
            <w:vAlign w:val="center"/>
          </w:tcPr>
          <w:p w14:paraId="457B20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2.84</w:t>
            </w:r>
          </w:p>
        </w:tc>
        <w:tc>
          <w:tcPr>
            <w:tcW w:w="0" w:type="auto"/>
            <w:vAlign w:val="center"/>
          </w:tcPr>
          <w:p w14:paraId="1F8DD6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1F6723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52D84F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4F64FB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70219D5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Montgomery County TX</w:t>
            </w:r>
          </w:p>
        </w:tc>
        <w:tc>
          <w:tcPr>
            <w:tcW w:w="0" w:type="auto"/>
            <w:vAlign w:val="center"/>
          </w:tcPr>
          <w:p w14:paraId="549E28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2.62</w:t>
            </w:r>
          </w:p>
        </w:tc>
        <w:tc>
          <w:tcPr>
            <w:tcW w:w="0" w:type="auto"/>
            <w:vAlign w:val="center"/>
          </w:tcPr>
          <w:p w14:paraId="5285FB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790BF89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  <w:tc>
          <w:tcPr>
            <w:tcW w:w="0" w:type="auto"/>
            <w:vAlign w:val="center"/>
          </w:tcPr>
          <w:p w14:paraId="5B4B965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7DD33B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</w:tr>
      <w:tr w:rsidR="00615278" w:rsidRPr="006E3442" w14:paraId="2F0CC0CF" w14:textId="77777777" w:rsidTr="00001FCA">
        <w:trPr>
          <w:jc w:val="center"/>
        </w:trPr>
        <w:tc>
          <w:tcPr>
            <w:tcW w:w="0" w:type="auto"/>
            <w:vAlign w:val="center"/>
          </w:tcPr>
          <w:p w14:paraId="3C44683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Milwaukee County WI</w:t>
            </w:r>
          </w:p>
        </w:tc>
        <w:tc>
          <w:tcPr>
            <w:tcW w:w="0" w:type="auto"/>
            <w:vAlign w:val="center"/>
          </w:tcPr>
          <w:p w14:paraId="275E4D3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67C3EA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61F6D6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0" w:type="auto"/>
            <w:vAlign w:val="center"/>
          </w:tcPr>
          <w:p w14:paraId="55988D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588822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</w:t>
            </w:r>
          </w:p>
        </w:tc>
        <w:tc>
          <w:tcPr>
            <w:tcW w:w="0" w:type="auto"/>
            <w:vAlign w:val="center"/>
          </w:tcPr>
          <w:p w14:paraId="798DEA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Fresno County CA</w:t>
            </w:r>
          </w:p>
        </w:tc>
        <w:tc>
          <w:tcPr>
            <w:tcW w:w="0" w:type="auto"/>
            <w:vAlign w:val="center"/>
          </w:tcPr>
          <w:p w14:paraId="546A957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2.22</w:t>
            </w:r>
          </w:p>
        </w:tc>
        <w:tc>
          <w:tcPr>
            <w:tcW w:w="0" w:type="auto"/>
            <w:vAlign w:val="center"/>
          </w:tcPr>
          <w:p w14:paraId="17F56D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2.14</w:t>
            </w:r>
          </w:p>
        </w:tc>
        <w:tc>
          <w:tcPr>
            <w:tcW w:w="0" w:type="auto"/>
            <w:vAlign w:val="center"/>
          </w:tcPr>
          <w:p w14:paraId="3D6805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1.57</w:t>
            </w:r>
          </w:p>
        </w:tc>
        <w:tc>
          <w:tcPr>
            <w:tcW w:w="0" w:type="auto"/>
            <w:vAlign w:val="center"/>
          </w:tcPr>
          <w:p w14:paraId="5A9A2F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682A04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1.24</w:t>
            </w:r>
          </w:p>
        </w:tc>
      </w:tr>
      <w:tr w:rsidR="00615278" w:rsidRPr="006E3442" w14:paraId="4E92218C" w14:textId="77777777" w:rsidTr="00001FCA">
        <w:trPr>
          <w:jc w:val="center"/>
        </w:trPr>
        <w:tc>
          <w:tcPr>
            <w:tcW w:w="0" w:type="auto"/>
            <w:vAlign w:val="center"/>
          </w:tcPr>
          <w:p w14:paraId="174D99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Palm Beach County FL</w:t>
            </w:r>
          </w:p>
        </w:tc>
        <w:tc>
          <w:tcPr>
            <w:tcW w:w="0" w:type="auto"/>
            <w:vAlign w:val="center"/>
          </w:tcPr>
          <w:p w14:paraId="17093D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58929B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0B6C47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vAlign w:val="center"/>
          </w:tcPr>
          <w:p w14:paraId="5412C1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6EA675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1.24</w:t>
            </w:r>
          </w:p>
        </w:tc>
        <w:tc>
          <w:tcPr>
            <w:tcW w:w="0" w:type="auto"/>
            <w:vAlign w:val="center"/>
          </w:tcPr>
          <w:p w14:paraId="02E6E4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Galveston County TX</w:t>
            </w:r>
          </w:p>
        </w:tc>
        <w:tc>
          <w:tcPr>
            <w:tcW w:w="0" w:type="auto"/>
            <w:vAlign w:val="center"/>
          </w:tcPr>
          <w:p w14:paraId="6EE9FF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2.94</w:t>
            </w:r>
          </w:p>
        </w:tc>
        <w:tc>
          <w:tcPr>
            <w:tcW w:w="0" w:type="auto"/>
            <w:vAlign w:val="center"/>
          </w:tcPr>
          <w:p w14:paraId="2208B2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42B3B4E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0330FA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090CE3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</w:tr>
      <w:tr w:rsidR="00615278" w:rsidRPr="006E3442" w14:paraId="3306C30F" w14:textId="77777777" w:rsidTr="00001FCA">
        <w:trPr>
          <w:jc w:val="center"/>
        </w:trPr>
        <w:tc>
          <w:tcPr>
            <w:tcW w:w="0" w:type="auto"/>
            <w:vAlign w:val="center"/>
          </w:tcPr>
          <w:p w14:paraId="571DC5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Dutchess County NY</w:t>
            </w:r>
          </w:p>
        </w:tc>
        <w:tc>
          <w:tcPr>
            <w:tcW w:w="0" w:type="auto"/>
            <w:vAlign w:val="center"/>
          </w:tcPr>
          <w:p w14:paraId="2C392A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2.33</w:t>
            </w:r>
          </w:p>
        </w:tc>
        <w:tc>
          <w:tcPr>
            <w:tcW w:w="0" w:type="auto"/>
            <w:vAlign w:val="center"/>
          </w:tcPr>
          <w:p w14:paraId="2816B39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1.69</w:t>
            </w:r>
          </w:p>
        </w:tc>
        <w:tc>
          <w:tcPr>
            <w:tcW w:w="0" w:type="auto"/>
            <w:vAlign w:val="center"/>
          </w:tcPr>
          <w:p w14:paraId="09F56A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26F50A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2193E4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41B0A90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Tulsa County OK</w:t>
            </w:r>
          </w:p>
        </w:tc>
        <w:tc>
          <w:tcPr>
            <w:tcW w:w="0" w:type="auto"/>
            <w:vAlign w:val="center"/>
          </w:tcPr>
          <w:p w14:paraId="315279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</w:t>
            </w:r>
          </w:p>
        </w:tc>
        <w:tc>
          <w:tcPr>
            <w:tcW w:w="0" w:type="auto"/>
            <w:vAlign w:val="center"/>
          </w:tcPr>
          <w:p w14:paraId="441176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1.97</w:t>
            </w:r>
          </w:p>
        </w:tc>
        <w:tc>
          <w:tcPr>
            <w:tcW w:w="0" w:type="auto"/>
            <w:vAlign w:val="center"/>
          </w:tcPr>
          <w:p w14:paraId="6CFEB1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01F616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58C906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</w:tr>
      <w:tr w:rsidR="00615278" w:rsidRPr="006E3442" w14:paraId="61119718" w14:textId="77777777" w:rsidTr="00001FCA">
        <w:trPr>
          <w:jc w:val="center"/>
        </w:trPr>
        <w:tc>
          <w:tcPr>
            <w:tcW w:w="0" w:type="auto"/>
            <w:vAlign w:val="center"/>
          </w:tcPr>
          <w:p w14:paraId="2575DE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Burlington County NJ</w:t>
            </w:r>
          </w:p>
        </w:tc>
        <w:tc>
          <w:tcPr>
            <w:tcW w:w="0" w:type="auto"/>
            <w:vAlign w:val="center"/>
          </w:tcPr>
          <w:p w14:paraId="35EC96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vAlign w:val="center"/>
          </w:tcPr>
          <w:p w14:paraId="5067A4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33251D6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31E58D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4E6E56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79F93B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New London County CT</w:t>
            </w:r>
          </w:p>
        </w:tc>
        <w:tc>
          <w:tcPr>
            <w:tcW w:w="0" w:type="auto"/>
            <w:vAlign w:val="center"/>
          </w:tcPr>
          <w:p w14:paraId="695FFC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226860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194CC4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1.47</w:t>
            </w:r>
          </w:p>
        </w:tc>
        <w:tc>
          <w:tcPr>
            <w:tcW w:w="0" w:type="auto"/>
            <w:vAlign w:val="center"/>
          </w:tcPr>
          <w:p w14:paraId="312CCC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1EB356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</w:tr>
      <w:tr w:rsidR="00615278" w:rsidRPr="006E3442" w14:paraId="2F0C25AB" w14:textId="77777777" w:rsidTr="00001FCA">
        <w:trPr>
          <w:jc w:val="center"/>
        </w:trPr>
        <w:tc>
          <w:tcPr>
            <w:tcW w:w="0" w:type="auto"/>
            <w:vAlign w:val="center"/>
          </w:tcPr>
          <w:p w14:paraId="7ADE68E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Fulton County GA</w:t>
            </w:r>
          </w:p>
        </w:tc>
        <w:tc>
          <w:tcPr>
            <w:tcW w:w="0" w:type="auto"/>
            <w:vAlign w:val="center"/>
          </w:tcPr>
          <w:p w14:paraId="416B69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2.83</w:t>
            </w:r>
          </w:p>
        </w:tc>
        <w:tc>
          <w:tcPr>
            <w:tcW w:w="0" w:type="auto"/>
            <w:vAlign w:val="center"/>
          </w:tcPr>
          <w:p w14:paraId="50B7FF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3DCAB1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23FFA5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216A7B7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0D0E9A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Manatee County FL</w:t>
            </w:r>
          </w:p>
        </w:tc>
        <w:tc>
          <w:tcPr>
            <w:tcW w:w="0" w:type="auto"/>
            <w:vAlign w:val="center"/>
          </w:tcPr>
          <w:p w14:paraId="045B7A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2.45</w:t>
            </w:r>
          </w:p>
        </w:tc>
        <w:tc>
          <w:tcPr>
            <w:tcW w:w="0" w:type="auto"/>
            <w:vAlign w:val="center"/>
          </w:tcPr>
          <w:p w14:paraId="448997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2.22</w:t>
            </w:r>
          </w:p>
        </w:tc>
        <w:tc>
          <w:tcPr>
            <w:tcW w:w="0" w:type="auto"/>
            <w:vAlign w:val="center"/>
          </w:tcPr>
          <w:p w14:paraId="6D8E51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07EAA4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4FB6B35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</w:tr>
      <w:tr w:rsidR="00615278" w:rsidRPr="006E3442" w14:paraId="1E358E9E" w14:textId="77777777" w:rsidTr="00001FCA">
        <w:trPr>
          <w:jc w:val="center"/>
        </w:trPr>
        <w:tc>
          <w:tcPr>
            <w:tcW w:w="0" w:type="auto"/>
            <w:vAlign w:val="center"/>
          </w:tcPr>
          <w:p w14:paraId="000DE9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Lehigh County PA</w:t>
            </w:r>
          </w:p>
        </w:tc>
        <w:tc>
          <w:tcPr>
            <w:tcW w:w="0" w:type="auto"/>
            <w:vAlign w:val="center"/>
          </w:tcPr>
          <w:p w14:paraId="30B0F4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3.18</w:t>
            </w:r>
          </w:p>
        </w:tc>
        <w:tc>
          <w:tcPr>
            <w:tcW w:w="0" w:type="auto"/>
            <w:vAlign w:val="center"/>
          </w:tcPr>
          <w:p w14:paraId="0F9CE4D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2.29</w:t>
            </w:r>
          </w:p>
        </w:tc>
        <w:tc>
          <w:tcPr>
            <w:tcW w:w="0" w:type="auto"/>
            <w:vAlign w:val="center"/>
          </w:tcPr>
          <w:p w14:paraId="1104EA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04AF64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57AB9F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6E0A5B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Allen County IN</w:t>
            </w:r>
          </w:p>
        </w:tc>
        <w:tc>
          <w:tcPr>
            <w:tcW w:w="0" w:type="auto"/>
            <w:vAlign w:val="center"/>
          </w:tcPr>
          <w:p w14:paraId="1E57EA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2DD553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2.29</w:t>
            </w:r>
          </w:p>
        </w:tc>
        <w:tc>
          <w:tcPr>
            <w:tcW w:w="0" w:type="auto"/>
            <w:vAlign w:val="center"/>
          </w:tcPr>
          <w:p w14:paraId="6BEBF6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1.53</w:t>
            </w:r>
          </w:p>
        </w:tc>
        <w:tc>
          <w:tcPr>
            <w:tcW w:w="0" w:type="auto"/>
            <w:vAlign w:val="center"/>
          </w:tcPr>
          <w:p w14:paraId="565E119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71D547E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</w:tr>
      <w:tr w:rsidR="00615278" w:rsidRPr="006E3442" w14:paraId="4C951E79" w14:textId="77777777" w:rsidTr="00001FCA">
        <w:trPr>
          <w:jc w:val="center"/>
        </w:trPr>
        <w:tc>
          <w:tcPr>
            <w:tcW w:w="0" w:type="auto"/>
            <w:vAlign w:val="center"/>
          </w:tcPr>
          <w:p w14:paraId="07AD01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Franklin County OH</w:t>
            </w:r>
          </w:p>
        </w:tc>
        <w:tc>
          <w:tcPr>
            <w:tcW w:w="0" w:type="auto"/>
            <w:vAlign w:val="center"/>
          </w:tcPr>
          <w:p w14:paraId="131A2E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3.05</w:t>
            </w:r>
          </w:p>
        </w:tc>
        <w:tc>
          <w:tcPr>
            <w:tcW w:w="0" w:type="auto"/>
            <w:vAlign w:val="center"/>
          </w:tcPr>
          <w:p w14:paraId="6E87AB7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1.43</w:t>
            </w:r>
          </w:p>
        </w:tc>
        <w:tc>
          <w:tcPr>
            <w:tcW w:w="0" w:type="auto"/>
            <w:vAlign w:val="center"/>
          </w:tcPr>
          <w:p w14:paraId="65C8EA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67D3C3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41F599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060639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Cass County ND</w:t>
            </w:r>
          </w:p>
        </w:tc>
        <w:tc>
          <w:tcPr>
            <w:tcW w:w="0" w:type="auto"/>
            <w:vAlign w:val="center"/>
          </w:tcPr>
          <w:p w14:paraId="37E21F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78CCB2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2.08</w:t>
            </w:r>
          </w:p>
        </w:tc>
        <w:tc>
          <w:tcPr>
            <w:tcW w:w="0" w:type="auto"/>
            <w:vAlign w:val="center"/>
          </w:tcPr>
          <w:p w14:paraId="5FFBB2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2.13</w:t>
            </w:r>
          </w:p>
        </w:tc>
        <w:tc>
          <w:tcPr>
            <w:tcW w:w="0" w:type="auto"/>
            <w:vAlign w:val="center"/>
          </w:tcPr>
          <w:p w14:paraId="55FFD9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535059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</w:tr>
      <w:tr w:rsidR="00615278" w:rsidRPr="006E3442" w14:paraId="0E80F4E7" w14:textId="77777777" w:rsidTr="00001FCA">
        <w:trPr>
          <w:jc w:val="center"/>
        </w:trPr>
        <w:tc>
          <w:tcPr>
            <w:tcW w:w="0" w:type="auto"/>
            <w:vAlign w:val="center"/>
          </w:tcPr>
          <w:p w14:paraId="0FBEEC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Davidson County TN</w:t>
            </w:r>
          </w:p>
        </w:tc>
        <w:tc>
          <w:tcPr>
            <w:tcW w:w="0" w:type="auto"/>
            <w:vAlign w:val="center"/>
          </w:tcPr>
          <w:p w14:paraId="2A956D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419713C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5BDDB2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1.43</w:t>
            </w:r>
          </w:p>
        </w:tc>
        <w:tc>
          <w:tcPr>
            <w:tcW w:w="0" w:type="auto"/>
            <w:vAlign w:val="center"/>
          </w:tcPr>
          <w:p w14:paraId="632114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0711BF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4EFCAC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Marshall County IA</w:t>
            </w:r>
          </w:p>
        </w:tc>
        <w:tc>
          <w:tcPr>
            <w:tcW w:w="0" w:type="auto"/>
            <w:vAlign w:val="center"/>
          </w:tcPr>
          <w:p w14:paraId="4E664C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4598A5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1.71</w:t>
            </w:r>
          </w:p>
        </w:tc>
        <w:tc>
          <w:tcPr>
            <w:tcW w:w="0" w:type="auto"/>
            <w:vAlign w:val="center"/>
          </w:tcPr>
          <w:p w14:paraId="0C15B8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2.14</w:t>
            </w:r>
          </w:p>
        </w:tc>
        <w:tc>
          <w:tcPr>
            <w:tcW w:w="0" w:type="auto"/>
            <w:vAlign w:val="center"/>
          </w:tcPr>
          <w:p w14:paraId="384559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57846E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</w:tr>
      <w:tr w:rsidR="00615278" w:rsidRPr="006E3442" w14:paraId="5DFA306C" w14:textId="77777777" w:rsidTr="00001FCA">
        <w:trPr>
          <w:jc w:val="center"/>
        </w:trPr>
        <w:tc>
          <w:tcPr>
            <w:tcW w:w="0" w:type="auto"/>
            <w:vAlign w:val="center"/>
          </w:tcPr>
          <w:p w14:paraId="043FF5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Berks County PA</w:t>
            </w:r>
          </w:p>
        </w:tc>
        <w:tc>
          <w:tcPr>
            <w:tcW w:w="0" w:type="auto"/>
            <w:vAlign w:val="center"/>
          </w:tcPr>
          <w:p w14:paraId="24B5F5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2.57</w:t>
            </w:r>
          </w:p>
        </w:tc>
        <w:tc>
          <w:tcPr>
            <w:tcW w:w="0" w:type="auto"/>
            <w:vAlign w:val="center"/>
          </w:tcPr>
          <w:p w14:paraId="7392CA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2.63</w:t>
            </w:r>
          </w:p>
        </w:tc>
        <w:tc>
          <w:tcPr>
            <w:tcW w:w="0" w:type="auto"/>
            <w:vAlign w:val="center"/>
          </w:tcPr>
          <w:p w14:paraId="6162EE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2B6749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vAlign w:val="center"/>
          </w:tcPr>
          <w:p w14:paraId="346E4F8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06ED0F1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Charles County MO</w:t>
            </w:r>
          </w:p>
        </w:tc>
        <w:tc>
          <w:tcPr>
            <w:tcW w:w="0" w:type="auto"/>
            <w:vAlign w:val="center"/>
          </w:tcPr>
          <w:p w14:paraId="4F6979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vAlign w:val="center"/>
          </w:tcPr>
          <w:p w14:paraId="1C6E50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4F241E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37C5D0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vAlign w:val="center"/>
          </w:tcPr>
          <w:p w14:paraId="3AD379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</w:tr>
      <w:tr w:rsidR="00615278" w:rsidRPr="006E3442" w14:paraId="6F3C5BD7" w14:textId="77777777" w:rsidTr="00001FCA">
        <w:trPr>
          <w:jc w:val="center"/>
        </w:trPr>
        <w:tc>
          <w:tcPr>
            <w:tcW w:w="0" w:type="auto"/>
            <w:vAlign w:val="center"/>
          </w:tcPr>
          <w:p w14:paraId="622094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Will County IL</w:t>
            </w:r>
          </w:p>
        </w:tc>
        <w:tc>
          <w:tcPr>
            <w:tcW w:w="0" w:type="auto"/>
            <w:vAlign w:val="center"/>
          </w:tcPr>
          <w:p w14:paraId="16F0901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2.66</w:t>
            </w:r>
          </w:p>
        </w:tc>
        <w:tc>
          <w:tcPr>
            <w:tcW w:w="0" w:type="auto"/>
            <w:vAlign w:val="center"/>
          </w:tcPr>
          <w:p w14:paraId="25D571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0" w:type="auto"/>
            <w:vAlign w:val="center"/>
          </w:tcPr>
          <w:p w14:paraId="08766B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42028C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76D9EA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20FCC3C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Chesterfield County VA</w:t>
            </w:r>
          </w:p>
        </w:tc>
        <w:tc>
          <w:tcPr>
            <w:tcW w:w="0" w:type="auto"/>
            <w:vAlign w:val="center"/>
          </w:tcPr>
          <w:p w14:paraId="1BEFDF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2.67</w:t>
            </w:r>
          </w:p>
        </w:tc>
        <w:tc>
          <w:tcPr>
            <w:tcW w:w="0" w:type="auto"/>
            <w:vAlign w:val="center"/>
          </w:tcPr>
          <w:p w14:paraId="5C6761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2.36</w:t>
            </w:r>
          </w:p>
        </w:tc>
        <w:tc>
          <w:tcPr>
            <w:tcW w:w="0" w:type="auto"/>
            <w:vAlign w:val="center"/>
          </w:tcPr>
          <w:p w14:paraId="0507DD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19C695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7270DF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</w:tr>
      <w:tr w:rsidR="00615278" w:rsidRPr="006E3442" w14:paraId="068DD140" w14:textId="77777777" w:rsidTr="00001FCA">
        <w:trPr>
          <w:jc w:val="center"/>
        </w:trPr>
        <w:tc>
          <w:tcPr>
            <w:tcW w:w="0" w:type="auto"/>
            <w:vAlign w:val="center"/>
          </w:tcPr>
          <w:p w14:paraId="799C35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Shelby County TN</w:t>
            </w:r>
          </w:p>
        </w:tc>
        <w:tc>
          <w:tcPr>
            <w:tcW w:w="0" w:type="auto"/>
            <w:vAlign w:val="center"/>
          </w:tcPr>
          <w:p w14:paraId="78C211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3.01</w:t>
            </w:r>
          </w:p>
        </w:tc>
        <w:tc>
          <w:tcPr>
            <w:tcW w:w="0" w:type="auto"/>
            <w:vAlign w:val="center"/>
          </w:tcPr>
          <w:p w14:paraId="48381E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1.41</w:t>
            </w:r>
          </w:p>
        </w:tc>
        <w:tc>
          <w:tcPr>
            <w:tcW w:w="0" w:type="auto"/>
            <w:vAlign w:val="center"/>
          </w:tcPr>
          <w:p w14:paraId="2BFCB2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184A5E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7807E0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614374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Bledsoe County TN</w:t>
            </w:r>
          </w:p>
        </w:tc>
        <w:tc>
          <w:tcPr>
            <w:tcW w:w="0" w:type="auto"/>
            <w:vAlign w:val="center"/>
          </w:tcPr>
          <w:p w14:paraId="73EBD8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1.53</w:t>
            </w:r>
          </w:p>
        </w:tc>
        <w:tc>
          <w:tcPr>
            <w:tcW w:w="0" w:type="auto"/>
            <w:vAlign w:val="center"/>
          </w:tcPr>
          <w:p w14:paraId="39DC1C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1.47</w:t>
            </w:r>
          </w:p>
        </w:tc>
        <w:tc>
          <w:tcPr>
            <w:tcW w:w="0" w:type="auto"/>
            <w:vAlign w:val="center"/>
          </w:tcPr>
          <w:p w14:paraId="4C49E1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494C98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1A8BF6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</w:tr>
      <w:tr w:rsidR="00615278" w:rsidRPr="006E3442" w14:paraId="79D53684" w14:textId="77777777" w:rsidTr="00001FCA">
        <w:trPr>
          <w:jc w:val="center"/>
        </w:trPr>
        <w:tc>
          <w:tcPr>
            <w:tcW w:w="0" w:type="auto"/>
            <w:vAlign w:val="center"/>
          </w:tcPr>
          <w:p w14:paraId="09A139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lastRenderedPageBreak/>
              <w:t>Orange County CA</w:t>
            </w:r>
          </w:p>
        </w:tc>
        <w:tc>
          <w:tcPr>
            <w:tcW w:w="0" w:type="auto"/>
            <w:vAlign w:val="center"/>
          </w:tcPr>
          <w:p w14:paraId="091D29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3.02</w:t>
            </w:r>
          </w:p>
        </w:tc>
        <w:tc>
          <w:tcPr>
            <w:tcW w:w="0" w:type="auto"/>
            <w:vAlign w:val="center"/>
          </w:tcPr>
          <w:p w14:paraId="3ED3E5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6220E6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  <w:tc>
          <w:tcPr>
            <w:tcW w:w="0" w:type="auto"/>
            <w:vAlign w:val="center"/>
          </w:tcPr>
          <w:p w14:paraId="232F76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6EF25E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  <w:tc>
          <w:tcPr>
            <w:tcW w:w="0" w:type="auto"/>
            <w:vAlign w:val="center"/>
          </w:tcPr>
          <w:p w14:paraId="63199C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Escambia County FL</w:t>
            </w:r>
          </w:p>
        </w:tc>
        <w:tc>
          <w:tcPr>
            <w:tcW w:w="0" w:type="auto"/>
            <w:vAlign w:val="center"/>
          </w:tcPr>
          <w:p w14:paraId="6895A83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vAlign w:val="center"/>
          </w:tcPr>
          <w:p w14:paraId="506294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70DD5D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0" w:type="auto"/>
            <w:vAlign w:val="center"/>
          </w:tcPr>
          <w:p w14:paraId="7767F8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6AB341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</w:tr>
      <w:tr w:rsidR="00615278" w:rsidRPr="006E3442" w14:paraId="3A0EB4EF" w14:textId="77777777" w:rsidTr="00001FCA">
        <w:trPr>
          <w:jc w:val="center"/>
        </w:trPr>
        <w:tc>
          <w:tcPr>
            <w:tcW w:w="0" w:type="auto"/>
            <w:vAlign w:val="center"/>
          </w:tcPr>
          <w:p w14:paraId="03996F6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Salt Lake County UT</w:t>
            </w:r>
          </w:p>
        </w:tc>
        <w:tc>
          <w:tcPr>
            <w:tcW w:w="0" w:type="auto"/>
            <w:vAlign w:val="center"/>
          </w:tcPr>
          <w:p w14:paraId="30526E7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2.92</w:t>
            </w:r>
          </w:p>
        </w:tc>
        <w:tc>
          <w:tcPr>
            <w:tcW w:w="0" w:type="auto"/>
            <w:vAlign w:val="center"/>
          </w:tcPr>
          <w:p w14:paraId="6563EA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1.67</w:t>
            </w:r>
          </w:p>
        </w:tc>
        <w:tc>
          <w:tcPr>
            <w:tcW w:w="0" w:type="auto"/>
            <w:vAlign w:val="center"/>
          </w:tcPr>
          <w:p w14:paraId="452AD7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1.18</w:t>
            </w:r>
          </w:p>
        </w:tc>
        <w:tc>
          <w:tcPr>
            <w:tcW w:w="0" w:type="auto"/>
            <w:vAlign w:val="center"/>
          </w:tcPr>
          <w:p w14:paraId="178AE8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46F8BC4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4F5B5A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Stearns County MN</w:t>
            </w:r>
          </w:p>
        </w:tc>
        <w:tc>
          <w:tcPr>
            <w:tcW w:w="0" w:type="auto"/>
            <w:vAlign w:val="center"/>
          </w:tcPr>
          <w:p w14:paraId="7EBD7C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465F86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1.77</w:t>
            </w:r>
          </w:p>
        </w:tc>
        <w:tc>
          <w:tcPr>
            <w:tcW w:w="0" w:type="auto"/>
            <w:vAlign w:val="center"/>
          </w:tcPr>
          <w:p w14:paraId="59BA00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1.76</w:t>
            </w:r>
          </w:p>
        </w:tc>
        <w:tc>
          <w:tcPr>
            <w:tcW w:w="0" w:type="auto"/>
            <w:vAlign w:val="center"/>
          </w:tcPr>
          <w:p w14:paraId="4FA985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</w:t>
            </w:r>
          </w:p>
        </w:tc>
        <w:tc>
          <w:tcPr>
            <w:tcW w:w="0" w:type="auto"/>
            <w:vAlign w:val="center"/>
          </w:tcPr>
          <w:p w14:paraId="358493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</w:tr>
      <w:tr w:rsidR="00615278" w:rsidRPr="006E3442" w14:paraId="7276D02C" w14:textId="77777777" w:rsidTr="00001FCA">
        <w:trPr>
          <w:jc w:val="center"/>
        </w:trPr>
        <w:tc>
          <w:tcPr>
            <w:tcW w:w="0" w:type="auto"/>
            <w:vAlign w:val="center"/>
          </w:tcPr>
          <w:p w14:paraId="614006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Arapahoe County CO</w:t>
            </w:r>
          </w:p>
        </w:tc>
        <w:tc>
          <w:tcPr>
            <w:tcW w:w="0" w:type="auto"/>
            <w:vAlign w:val="center"/>
          </w:tcPr>
          <w:p w14:paraId="703D6F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7FFB3E9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649D3E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7F6B54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538664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65CF3F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Tangipahoa Parish LA</w:t>
            </w:r>
          </w:p>
        </w:tc>
        <w:tc>
          <w:tcPr>
            <w:tcW w:w="0" w:type="auto"/>
            <w:vAlign w:val="center"/>
          </w:tcPr>
          <w:p w14:paraId="5AC957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2.16</w:t>
            </w:r>
          </w:p>
        </w:tc>
        <w:tc>
          <w:tcPr>
            <w:tcW w:w="0" w:type="auto"/>
            <w:vAlign w:val="center"/>
          </w:tcPr>
          <w:p w14:paraId="792FFE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4139FB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687228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0.31</w:t>
            </w:r>
          </w:p>
        </w:tc>
        <w:tc>
          <w:tcPr>
            <w:tcW w:w="0" w:type="auto"/>
            <w:vAlign w:val="center"/>
          </w:tcPr>
          <w:p w14:paraId="7E99EF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0.31</w:t>
            </w:r>
          </w:p>
        </w:tc>
      </w:tr>
      <w:tr w:rsidR="00615278" w:rsidRPr="006E3442" w14:paraId="19A59F49" w14:textId="77777777" w:rsidTr="00001FCA">
        <w:trPr>
          <w:jc w:val="center"/>
        </w:trPr>
        <w:tc>
          <w:tcPr>
            <w:tcW w:w="0" w:type="auto"/>
            <w:vAlign w:val="center"/>
          </w:tcPr>
          <w:p w14:paraId="531D21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Snohomish County WA</w:t>
            </w:r>
          </w:p>
        </w:tc>
        <w:tc>
          <w:tcPr>
            <w:tcW w:w="0" w:type="auto"/>
            <w:vAlign w:val="center"/>
          </w:tcPr>
          <w:p w14:paraId="1F98D6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0" w:type="auto"/>
            <w:vAlign w:val="center"/>
          </w:tcPr>
          <w:p w14:paraId="457630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6226BC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030E06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4C2ABB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1E5DA9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Charles Parish LA</w:t>
            </w:r>
          </w:p>
        </w:tc>
        <w:tc>
          <w:tcPr>
            <w:tcW w:w="0" w:type="auto"/>
            <w:vAlign w:val="center"/>
          </w:tcPr>
          <w:p w14:paraId="0A4D55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2.23</w:t>
            </w:r>
          </w:p>
        </w:tc>
        <w:tc>
          <w:tcPr>
            <w:tcW w:w="0" w:type="auto"/>
            <w:vAlign w:val="center"/>
          </w:tcPr>
          <w:p w14:paraId="53D2E60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5CCF73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1D9106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0.25</w:t>
            </w:r>
          </w:p>
        </w:tc>
        <w:tc>
          <w:tcPr>
            <w:tcW w:w="0" w:type="auto"/>
            <w:vAlign w:val="center"/>
          </w:tcPr>
          <w:p w14:paraId="5FBABB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0.17</w:t>
            </w:r>
          </w:p>
        </w:tc>
      </w:tr>
      <w:tr w:rsidR="00615278" w:rsidRPr="006E3442" w14:paraId="0EA46936" w14:textId="77777777" w:rsidTr="00001FCA">
        <w:trPr>
          <w:jc w:val="center"/>
        </w:trPr>
        <w:tc>
          <w:tcPr>
            <w:tcW w:w="0" w:type="auto"/>
            <w:vAlign w:val="center"/>
          </w:tcPr>
          <w:p w14:paraId="01DC7F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Tarrant County TX</w:t>
            </w:r>
          </w:p>
        </w:tc>
        <w:tc>
          <w:tcPr>
            <w:tcW w:w="0" w:type="auto"/>
            <w:vAlign w:val="center"/>
          </w:tcPr>
          <w:p w14:paraId="0319CB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2.98</w:t>
            </w:r>
          </w:p>
        </w:tc>
        <w:tc>
          <w:tcPr>
            <w:tcW w:w="0" w:type="auto"/>
            <w:vAlign w:val="center"/>
          </w:tcPr>
          <w:p w14:paraId="0FAAC4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1.72</w:t>
            </w:r>
          </w:p>
        </w:tc>
        <w:tc>
          <w:tcPr>
            <w:tcW w:w="0" w:type="auto"/>
            <w:vAlign w:val="center"/>
          </w:tcPr>
          <w:p w14:paraId="2532A04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223C109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7555531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1.35</w:t>
            </w:r>
          </w:p>
        </w:tc>
        <w:tc>
          <w:tcPr>
            <w:tcW w:w="0" w:type="auto"/>
            <w:vAlign w:val="center"/>
          </w:tcPr>
          <w:p w14:paraId="656151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Winnebago County IL</w:t>
            </w:r>
          </w:p>
        </w:tc>
        <w:tc>
          <w:tcPr>
            <w:tcW w:w="0" w:type="auto"/>
            <w:vAlign w:val="center"/>
          </w:tcPr>
          <w:p w14:paraId="618DF0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1D5197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5E2EF5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2.07</w:t>
            </w:r>
          </w:p>
        </w:tc>
        <w:tc>
          <w:tcPr>
            <w:tcW w:w="0" w:type="auto"/>
            <w:vAlign w:val="center"/>
          </w:tcPr>
          <w:p w14:paraId="4A7EB9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</w:t>
            </w:r>
          </w:p>
        </w:tc>
        <w:tc>
          <w:tcPr>
            <w:tcW w:w="0" w:type="auto"/>
            <w:vAlign w:val="center"/>
          </w:tcPr>
          <w:p w14:paraId="7AA7B3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1.57</w:t>
            </w:r>
          </w:p>
        </w:tc>
      </w:tr>
      <w:tr w:rsidR="00615278" w:rsidRPr="006E3442" w14:paraId="00CDE2C2" w14:textId="77777777" w:rsidTr="00001FCA">
        <w:trPr>
          <w:jc w:val="center"/>
        </w:trPr>
        <w:tc>
          <w:tcPr>
            <w:tcW w:w="0" w:type="auto"/>
            <w:vAlign w:val="center"/>
          </w:tcPr>
          <w:p w14:paraId="5464F82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Sussex County DE</w:t>
            </w:r>
          </w:p>
        </w:tc>
        <w:tc>
          <w:tcPr>
            <w:tcW w:w="0" w:type="auto"/>
            <w:vAlign w:val="center"/>
          </w:tcPr>
          <w:p w14:paraId="40920C6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2.26</w:t>
            </w:r>
          </w:p>
        </w:tc>
        <w:tc>
          <w:tcPr>
            <w:tcW w:w="0" w:type="auto"/>
            <w:vAlign w:val="center"/>
          </w:tcPr>
          <w:p w14:paraId="3DF373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3FB281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vAlign w:val="center"/>
          </w:tcPr>
          <w:p w14:paraId="3E30D6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vAlign w:val="center"/>
          </w:tcPr>
          <w:p w14:paraId="729415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35FB0B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Rutherford County TN</w:t>
            </w:r>
          </w:p>
        </w:tc>
        <w:tc>
          <w:tcPr>
            <w:tcW w:w="0" w:type="auto"/>
            <w:vAlign w:val="center"/>
          </w:tcPr>
          <w:p w14:paraId="7AEC3B2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2.67</w:t>
            </w:r>
          </w:p>
        </w:tc>
        <w:tc>
          <w:tcPr>
            <w:tcW w:w="0" w:type="auto"/>
            <w:vAlign w:val="center"/>
          </w:tcPr>
          <w:p w14:paraId="53A5D5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2.23</w:t>
            </w:r>
          </w:p>
        </w:tc>
        <w:tc>
          <w:tcPr>
            <w:tcW w:w="0" w:type="auto"/>
            <w:vAlign w:val="center"/>
          </w:tcPr>
          <w:p w14:paraId="1BFE7D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0D2669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15ABF4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</w:tr>
      <w:tr w:rsidR="00615278" w:rsidRPr="006E3442" w14:paraId="21E6407B" w14:textId="77777777" w:rsidTr="00001FCA">
        <w:trPr>
          <w:jc w:val="center"/>
        </w:trPr>
        <w:tc>
          <w:tcPr>
            <w:tcW w:w="0" w:type="auto"/>
            <w:vAlign w:val="center"/>
          </w:tcPr>
          <w:p w14:paraId="7580CD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Cuyahoga County OH</w:t>
            </w:r>
          </w:p>
        </w:tc>
        <w:tc>
          <w:tcPr>
            <w:tcW w:w="0" w:type="auto"/>
            <w:vAlign w:val="center"/>
          </w:tcPr>
          <w:p w14:paraId="694805E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</w:t>
            </w:r>
          </w:p>
        </w:tc>
        <w:tc>
          <w:tcPr>
            <w:tcW w:w="0" w:type="auto"/>
            <w:vAlign w:val="center"/>
          </w:tcPr>
          <w:p w14:paraId="0B1756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195FF4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1.28</w:t>
            </w:r>
          </w:p>
        </w:tc>
        <w:tc>
          <w:tcPr>
            <w:tcW w:w="0" w:type="auto"/>
            <w:vAlign w:val="center"/>
          </w:tcPr>
          <w:p w14:paraId="112E03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2D38DC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79778E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Joaquin County CA</w:t>
            </w:r>
          </w:p>
        </w:tc>
        <w:tc>
          <w:tcPr>
            <w:tcW w:w="0" w:type="auto"/>
            <w:vAlign w:val="center"/>
          </w:tcPr>
          <w:p w14:paraId="7AB4DF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07EADF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58970C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35DA14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0.35</w:t>
            </w:r>
          </w:p>
        </w:tc>
        <w:tc>
          <w:tcPr>
            <w:tcW w:w="0" w:type="auto"/>
            <w:vAlign w:val="center"/>
          </w:tcPr>
          <w:p w14:paraId="0A600D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0.24</w:t>
            </w:r>
          </w:p>
        </w:tc>
      </w:tr>
      <w:tr w:rsidR="00615278" w:rsidRPr="006E3442" w14:paraId="3C9007F6" w14:textId="77777777" w:rsidTr="00001FCA">
        <w:trPr>
          <w:jc w:val="center"/>
        </w:trPr>
        <w:tc>
          <w:tcPr>
            <w:tcW w:w="0" w:type="auto"/>
            <w:vAlign w:val="center"/>
          </w:tcPr>
          <w:p w14:paraId="19446C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Marion County OH</w:t>
            </w:r>
          </w:p>
        </w:tc>
        <w:tc>
          <w:tcPr>
            <w:tcW w:w="0" w:type="auto"/>
            <w:vAlign w:val="center"/>
          </w:tcPr>
          <w:p w14:paraId="71147D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2.19</w:t>
            </w:r>
          </w:p>
        </w:tc>
        <w:tc>
          <w:tcPr>
            <w:tcW w:w="0" w:type="auto"/>
            <w:vAlign w:val="center"/>
          </w:tcPr>
          <w:p w14:paraId="3A3074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6FEB4B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3.08</w:t>
            </w:r>
          </w:p>
        </w:tc>
        <w:tc>
          <w:tcPr>
            <w:tcW w:w="0" w:type="auto"/>
            <w:vAlign w:val="center"/>
          </w:tcPr>
          <w:p w14:paraId="30C2F6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0" w:type="auto"/>
            <w:vAlign w:val="center"/>
          </w:tcPr>
          <w:p w14:paraId="426AFD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0.15</w:t>
            </w:r>
          </w:p>
        </w:tc>
        <w:tc>
          <w:tcPr>
            <w:tcW w:w="0" w:type="auto"/>
            <w:vAlign w:val="center"/>
          </w:tcPr>
          <w:p w14:paraId="1D8754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Ventura County CA</w:t>
            </w:r>
          </w:p>
        </w:tc>
        <w:tc>
          <w:tcPr>
            <w:tcW w:w="0" w:type="auto"/>
            <w:vAlign w:val="center"/>
          </w:tcPr>
          <w:p w14:paraId="6BC8FE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vAlign w:val="center"/>
          </w:tcPr>
          <w:p w14:paraId="18C79E0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1.72</w:t>
            </w:r>
          </w:p>
        </w:tc>
        <w:tc>
          <w:tcPr>
            <w:tcW w:w="0" w:type="auto"/>
            <w:vAlign w:val="center"/>
          </w:tcPr>
          <w:p w14:paraId="3D055F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1226367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5F0421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</w:tr>
      <w:tr w:rsidR="00615278" w:rsidRPr="006E3442" w14:paraId="33A73405" w14:textId="77777777" w:rsidTr="00001FCA">
        <w:trPr>
          <w:jc w:val="center"/>
        </w:trPr>
        <w:tc>
          <w:tcPr>
            <w:tcW w:w="0" w:type="auto"/>
            <w:vAlign w:val="center"/>
          </w:tcPr>
          <w:p w14:paraId="7C8E453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Baltimore city MD</w:t>
            </w:r>
          </w:p>
        </w:tc>
        <w:tc>
          <w:tcPr>
            <w:tcW w:w="0" w:type="auto"/>
            <w:vAlign w:val="center"/>
          </w:tcPr>
          <w:p w14:paraId="7901B7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3.52</w:t>
            </w:r>
          </w:p>
        </w:tc>
        <w:tc>
          <w:tcPr>
            <w:tcW w:w="0" w:type="auto"/>
            <w:vAlign w:val="center"/>
          </w:tcPr>
          <w:p w14:paraId="51F335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</w:t>
            </w:r>
          </w:p>
        </w:tc>
        <w:tc>
          <w:tcPr>
            <w:tcW w:w="0" w:type="auto"/>
            <w:vAlign w:val="center"/>
          </w:tcPr>
          <w:p w14:paraId="7A4F36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1.03</w:t>
            </w:r>
          </w:p>
        </w:tc>
        <w:tc>
          <w:tcPr>
            <w:tcW w:w="0" w:type="auto"/>
            <w:vAlign w:val="center"/>
          </w:tcPr>
          <w:p w14:paraId="4BED09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5F8DAA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58DD54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Hampshire County MA</w:t>
            </w:r>
          </w:p>
        </w:tc>
        <w:tc>
          <w:tcPr>
            <w:tcW w:w="0" w:type="auto"/>
            <w:vAlign w:val="center"/>
          </w:tcPr>
          <w:p w14:paraId="3DF72C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2.47</w:t>
            </w:r>
          </w:p>
        </w:tc>
        <w:tc>
          <w:tcPr>
            <w:tcW w:w="0" w:type="auto"/>
            <w:vAlign w:val="center"/>
          </w:tcPr>
          <w:p w14:paraId="4E786B4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2.07</w:t>
            </w:r>
          </w:p>
        </w:tc>
        <w:tc>
          <w:tcPr>
            <w:tcW w:w="0" w:type="auto"/>
            <w:vAlign w:val="center"/>
          </w:tcPr>
          <w:p w14:paraId="7CB8DC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vAlign w:val="center"/>
          </w:tcPr>
          <w:p w14:paraId="5AE8A8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2A87B7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</w:tr>
      <w:tr w:rsidR="00615278" w:rsidRPr="006E3442" w14:paraId="42C6DEB5" w14:textId="77777777" w:rsidTr="00001FCA">
        <w:trPr>
          <w:jc w:val="center"/>
        </w:trPr>
        <w:tc>
          <w:tcPr>
            <w:tcW w:w="0" w:type="auto"/>
            <w:vAlign w:val="center"/>
          </w:tcPr>
          <w:p w14:paraId="30837D8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Luzerne County PA</w:t>
            </w:r>
          </w:p>
        </w:tc>
        <w:tc>
          <w:tcPr>
            <w:tcW w:w="0" w:type="auto"/>
            <w:vAlign w:val="center"/>
          </w:tcPr>
          <w:p w14:paraId="3F72A7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2.67</w:t>
            </w:r>
          </w:p>
        </w:tc>
        <w:tc>
          <w:tcPr>
            <w:tcW w:w="0" w:type="auto"/>
            <w:vAlign w:val="center"/>
          </w:tcPr>
          <w:p w14:paraId="2CA26A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2.34</w:t>
            </w:r>
          </w:p>
        </w:tc>
        <w:tc>
          <w:tcPr>
            <w:tcW w:w="0" w:type="auto"/>
            <w:vAlign w:val="center"/>
          </w:tcPr>
          <w:p w14:paraId="6DC94F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5EFACE1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56C223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70E42D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Pulaski County AR</w:t>
            </w:r>
          </w:p>
        </w:tc>
        <w:tc>
          <w:tcPr>
            <w:tcW w:w="0" w:type="auto"/>
            <w:vAlign w:val="center"/>
          </w:tcPr>
          <w:p w14:paraId="7CA764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3CBD0F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1.93</w:t>
            </w:r>
          </w:p>
        </w:tc>
        <w:tc>
          <w:tcPr>
            <w:tcW w:w="0" w:type="auto"/>
            <w:vAlign w:val="center"/>
          </w:tcPr>
          <w:p w14:paraId="3C128E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  <w:tc>
          <w:tcPr>
            <w:tcW w:w="0" w:type="auto"/>
            <w:vAlign w:val="center"/>
          </w:tcPr>
          <w:p w14:paraId="2EE127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0EB14C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</w:tr>
      <w:tr w:rsidR="00615278" w:rsidRPr="006E3442" w14:paraId="7D6531E4" w14:textId="77777777" w:rsidTr="00001FCA">
        <w:trPr>
          <w:jc w:val="center"/>
        </w:trPr>
        <w:tc>
          <w:tcPr>
            <w:tcW w:w="0" w:type="auto"/>
            <w:vAlign w:val="center"/>
          </w:tcPr>
          <w:p w14:paraId="625AAD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Santa Clara County CA</w:t>
            </w:r>
          </w:p>
        </w:tc>
        <w:tc>
          <w:tcPr>
            <w:tcW w:w="0" w:type="auto"/>
            <w:vAlign w:val="center"/>
          </w:tcPr>
          <w:p w14:paraId="4BAEC49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1.29</w:t>
            </w:r>
          </w:p>
        </w:tc>
        <w:tc>
          <w:tcPr>
            <w:tcW w:w="0" w:type="auto"/>
            <w:vAlign w:val="center"/>
          </w:tcPr>
          <w:p w14:paraId="0AB987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0A917E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0A9E30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71AC5F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7CE739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Eagle County CO</w:t>
            </w:r>
          </w:p>
        </w:tc>
        <w:tc>
          <w:tcPr>
            <w:tcW w:w="0" w:type="auto"/>
            <w:vAlign w:val="center"/>
          </w:tcPr>
          <w:p w14:paraId="4DA4C3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1.51</w:t>
            </w:r>
          </w:p>
        </w:tc>
        <w:tc>
          <w:tcPr>
            <w:tcW w:w="0" w:type="auto"/>
            <w:vAlign w:val="center"/>
          </w:tcPr>
          <w:p w14:paraId="44DDD6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0D7D91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  <w:tc>
          <w:tcPr>
            <w:tcW w:w="0" w:type="auto"/>
            <w:vAlign w:val="center"/>
          </w:tcPr>
          <w:p w14:paraId="253957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0" w:type="auto"/>
            <w:vAlign w:val="center"/>
          </w:tcPr>
          <w:p w14:paraId="23DA01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</w:tr>
      <w:tr w:rsidR="00615278" w:rsidRPr="006E3442" w14:paraId="06212BCB" w14:textId="77777777" w:rsidTr="00001FCA">
        <w:trPr>
          <w:jc w:val="center"/>
        </w:trPr>
        <w:tc>
          <w:tcPr>
            <w:tcW w:w="0" w:type="auto"/>
            <w:vAlign w:val="center"/>
          </w:tcPr>
          <w:p w14:paraId="2E37F0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Northampton County PA</w:t>
            </w:r>
          </w:p>
        </w:tc>
        <w:tc>
          <w:tcPr>
            <w:tcW w:w="0" w:type="auto"/>
            <w:vAlign w:val="center"/>
          </w:tcPr>
          <w:p w14:paraId="330B09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3.06</w:t>
            </w:r>
          </w:p>
        </w:tc>
        <w:tc>
          <w:tcPr>
            <w:tcW w:w="0" w:type="auto"/>
            <w:vAlign w:val="center"/>
          </w:tcPr>
          <w:p w14:paraId="498798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1.87</w:t>
            </w:r>
          </w:p>
        </w:tc>
        <w:tc>
          <w:tcPr>
            <w:tcW w:w="0" w:type="auto"/>
            <w:vAlign w:val="center"/>
          </w:tcPr>
          <w:p w14:paraId="71EF0E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7B1A5E3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0.57</w:t>
            </w:r>
          </w:p>
        </w:tc>
        <w:tc>
          <w:tcPr>
            <w:tcW w:w="0" w:type="auto"/>
            <w:vAlign w:val="center"/>
          </w:tcPr>
          <w:p w14:paraId="3D9D89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5F9F71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Cumberland County ME</w:t>
            </w:r>
          </w:p>
        </w:tc>
        <w:tc>
          <w:tcPr>
            <w:tcW w:w="0" w:type="auto"/>
            <w:vAlign w:val="center"/>
          </w:tcPr>
          <w:p w14:paraId="02C64AD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0C3276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06EC3B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2FBFBC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69BCAC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</w:tr>
      <w:tr w:rsidR="00615278" w:rsidRPr="006E3442" w14:paraId="432670CF" w14:textId="77777777" w:rsidTr="00001FCA">
        <w:trPr>
          <w:jc w:val="center"/>
        </w:trPr>
        <w:tc>
          <w:tcPr>
            <w:tcW w:w="0" w:type="auto"/>
            <w:vAlign w:val="center"/>
          </w:tcPr>
          <w:p w14:paraId="4199BF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Bernardino County CA</w:t>
            </w:r>
          </w:p>
        </w:tc>
        <w:tc>
          <w:tcPr>
            <w:tcW w:w="0" w:type="auto"/>
            <w:vAlign w:val="center"/>
          </w:tcPr>
          <w:p w14:paraId="4259FF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2.04</w:t>
            </w:r>
          </w:p>
        </w:tc>
        <w:tc>
          <w:tcPr>
            <w:tcW w:w="0" w:type="auto"/>
            <w:vAlign w:val="center"/>
          </w:tcPr>
          <w:p w14:paraId="11BBD8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2.29</w:t>
            </w:r>
          </w:p>
        </w:tc>
        <w:tc>
          <w:tcPr>
            <w:tcW w:w="0" w:type="auto"/>
            <w:vAlign w:val="center"/>
          </w:tcPr>
          <w:p w14:paraId="6E6F6E9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43F1863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23B7E3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6091EE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Lubbock County TX</w:t>
            </w:r>
          </w:p>
        </w:tc>
        <w:tc>
          <w:tcPr>
            <w:tcW w:w="0" w:type="auto"/>
            <w:vAlign w:val="center"/>
          </w:tcPr>
          <w:p w14:paraId="597708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2.39</w:t>
            </w:r>
          </w:p>
        </w:tc>
        <w:tc>
          <w:tcPr>
            <w:tcW w:w="0" w:type="auto"/>
            <w:vAlign w:val="center"/>
          </w:tcPr>
          <w:p w14:paraId="468A2C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2.05</w:t>
            </w:r>
          </w:p>
        </w:tc>
        <w:tc>
          <w:tcPr>
            <w:tcW w:w="0" w:type="auto"/>
            <w:vAlign w:val="center"/>
          </w:tcPr>
          <w:p w14:paraId="3DE6EA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5EB68C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0" w:type="auto"/>
            <w:vAlign w:val="center"/>
          </w:tcPr>
          <w:p w14:paraId="1C2B45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0.23</w:t>
            </w:r>
          </w:p>
        </w:tc>
      </w:tr>
      <w:tr w:rsidR="00615278" w:rsidRPr="006E3442" w14:paraId="662AC239" w14:textId="77777777" w:rsidTr="00001FCA">
        <w:trPr>
          <w:jc w:val="center"/>
        </w:trPr>
        <w:tc>
          <w:tcPr>
            <w:tcW w:w="0" w:type="auto"/>
            <w:vAlign w:val="center"/>
          </w:tcPr>
          <w:p w14:paraId="34C29B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DeKalb County GA</w:t>
            </w:r>
          </w:p>
        </w:tc>
        <w:tc>
          <w:tcPr>
            <w:tcW w:w="0" w:type="auto"/>
            <w:vAlign w:val="center"/>
          </w:tcPr>
          <w:p w14:paraId="28D92E9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2.96</w:t>
            </w:r>
          </w:p>
        </w:tc>
        <w:tc>
          <w:tcPr>
            <w:tcW w:w="0" w:type="auto"/>
            <w:vAlign w:val="center"/>
          </w:tcPr>
          <w:p w14:paraId="2EDCBB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vAlign w:val="center"/>
          </w:tcPr>
          <w:p w14:paraId="650C78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2A8571D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5C6DA1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74DB3A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Seward County KS</w:t>
            </w:r>
          </w:p>
        </w:tc>
        <w:tc>
          <w:tcPr>
            <w:tcW w:w="0" w:type="auto"/>
            <w:vAlign w:val="center"/>
          </w:tcPr>
          <w:p w14:paraId="19537A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1.59</w:t>
            </w:r>
          </w:p>
        </w:tc>
        <w:tc>
          <w:tcPr>
            <w:tcW w:w="0" w:type="auto"/>
            <w:vAlign w:val="center"/>
          </w:tcPr>
          <w:p w14:paraId="3287F7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1.54</w:t>
            </w:r>
          </w:p>
        </w:tc>
        <w:tc>
          <w:tcPr>
            <w:tcW w:w="0" w:type="auto"/>
            <w:vAlign w:val="center"/>
          </w:tcPr>
          <w:p w14:paraId="25384C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1.78</w:t>
            </w:r>
          </w:p>
        </w:tc>
        <w:tc>
          <w:tcPr>
            <w:tcW w:w="0" w:type="auto"/>
            <w:vAlign w:val="center"/>
          </w:tcPr>
          <w:p w14:paraId="7BD8DC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  <w:tc>
          <w:tcPr>
            <w:tcW w:w="0" w:type="auto"/>
            <w:vAlign w:val="center"/>
          </w:tcPr>
          <w:p w14:paraId="49A1FB1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</w:tr>
      <w:tr w:rsidR="00615278" w:rsidRPr="006E3442" w14:paraId="2655F1A8" w14:textId="77777777" w:rsidTr="00001FCA">
        <w:trPr>
          <w:jc w:val="center"/>
        </w:trPr>
        <w:tc>
          <w:tcPr>
            <w:tcW w:w="0" w:type="auto"/>
            <w:vAlign w:val="center"/>
          </w:tcPr>
          <w:p w14:paraId="116A04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Hennepin County MN</w:t>
            </w:r>
          </w:p>
        </w:tc>
        <w:tc>
          <w:tcPr>
            <w:tcW w:w="0" w:type="auto"/>
            <w:vAlign w:val="center"/>
          </w:tcPr>
          <w:p w14:paraId="2B31517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2.93</w:t>
            </w:r>
          </w:p>
        </w:tc>
        <w:tc>
          <w:tcPr>
            <w:tcW w:w="0" w:type="auto"/>
            <w:vAlign w:val="center"/>
          </w:tcPr>
          <w:p w14:paraId="1E0FB3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1.87</w:t>
            </w:r>
          </w:p>
        </w:tc>
        <w:tc>
          <w:tcPr>
            <w:tcW w:w="0" w:type="auto"/>
            <w:vAlign w:val="center"/>
          </w:tcPr>
          <w:p w14:paraId="5B718A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1.03</w:t>
            </w:r>
          </w:p>
        </w:tc>
        <w:tc>
          <w:tcPr>
            <w:tcW w:w="0" w:type="auto"/>
            <w:vAlign w:val="center"/>
          </w:tcPr>
          <w:p w14:paraId="2DD47D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4BE342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1.57</w:t>
            </w:r>
          </w:p>
        </w:tc>
        <w:tc>
          <w:tcPr>
            <w:tcW w:w="0" w:type="auto"/>
            <w:vAlign w:val="center"/>
          </w:tcPr>
          <w:p w14:paraId="687D11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Dawson County NE</w:t>
            </w:r>
          </w:p>
        </w:tc>
        <w:tc>
          <w:tcPr>
            <w:tcW w:w="0" w:type="auto"/>
            <w:vAlign w:val="center"/>
          </w:tcPr>
          <w:p w14:paraId="211967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0" w:type="auto"/>
            <w:vAlign w:val="center"/>
          </w:tcPr>
          <w:p w14:paraId="66995EC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1.35</w:t>
            </w:r>
          </w:p>
        </w:tc>
        <w:tc>
          <w:tcPr>
            <w:tcW w:w="0" w:type="auto"/>
            <w:vAlign w:val="center"/>
          </w:tcPr>
          <w:p w14:paraId="24D5E2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1.48</w:t>
            </w:r>
          </w:p>
        </w:tc>
        <w:tc>
          <w:tcPr>
            <w:tcW w:w="0" w:type="auto"/>
            <w:vAlign w:val="center"/>
          </w:tcPr>
          <w:p w14:paraId="3C5258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1.81</w:t>
            </w:r>
          </w:p>
        </w:tc>
        <w:tc>
          <w:tcPr>
            <w:tcW w:w="0" w:type="auto"/>
            <w:vAlign w:val="center"/>
          </w:tcPr>
          <w:p w14:paraId="3E1428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</w:tr>
      <w:tr w:rsidR="00615278" w:rsidRPr="006E3442" w14:paraId="71DE0F65" w14:textId="77777777" w:rsidTr="00001FCA">
        <w:trPr>
          <w:jc w:val="center"/>
        </w:trPr>
        <w:tc>
          <w:tcPr>
            <w:tcW w:w="0" w:type="auto"/>
            <w:vAlign w:val="center"/>
          </w:tcPr>
          <w:p w14:paraId="4A24936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Minnehaha County SD</w:t>
            </w:r>
          </w:p>
        </w:tc>
        <w:tc>
          <w:tcPr>
            <w:tcW w:w="0" w:type="auto"/>
            <w:vAlign w:val="center"/>
          </w:tcPr>
          <w:p w14:paraId="783864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2.16</w:t>
            </w:r>
          </w:p>
        </w:tc>
        <w:tc>
          <w:tcPr>
            <w:tcW w:w="0" w:type="auto"/>
            <w:vAlign w:val="center"/>
          </w:tcPr>
          <w:p w14:paraId="2672CE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2.74</w:t>
            </w:r>
          </w:p>
        </w:tc>
        <w:tc>
          <w:tcPr>
            <w:tcW w:w="0" w:type="auto"/>
            <w:vAlign w:val="center"/>
          </w:tcPr>
          <w:p w14:paraId="1D6D75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0B4D94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3A4376E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493578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Marion County OR</w:t>
            </w:r>
          </w:p>
        </w:tc>
        <w:tc>
          <w:tcPr>
            <w:tcW w:w="0" w:type="auto"/>
            <w:vAlign w:val="center"/>
          </w:tcPr>
          <w:p w14:paraId="2354E98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2.44</w:t>
            </w:r>
          </w:p>
        </w:tc>
        <w:tc>
          <w:tcPr>
            <w:tcW w:w="0" w:type="auto"/>
            <w:vAlign w:val="center"/>
          </w:tcPr>
          <w:p w14:paraId="0B8FCB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2689E5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1.25</w:t>
            </w:r>
          </w:p>
        </w:tc>
        <w:tc>
          <w:tcPr>
            <w:tcW w:w="0" w:type="auto"/>
            <w:vAlign w:val="center"/>
          </w:tcPr>
          <w:p w14:paraId="134435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3AB94D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</w:tr>
      <w:tr w:rsidR="00615278" w:rsidRPr="006E3442" w14:paraId="02ED1564" w14:textId="77777777" w:rsidTr="00001FCA">
        <w:trPr>
          <w:jc w:val="center"/>
        </w:trPr>
        <w:tc>
          <w:tcPr>
            <w:tcW w:w="0" w:type="auto"/>
            <w:vAlign w:val="center"/>
          </w:tcPr>
          <w:p w14:paraId="6F0179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East Baton Rouge Parish LA</w:t>
            </w:r>
          </w:p>
        </w:tc>
        <w:tc>
          <w:tcPr>
            <w:tcW w:w="0" w:type="auto"/>
            <w:vAlign w:val="center"/>
          </w:tcPr>
          <w:p w14:paraId="26AD34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2.83</w:t>
            </w:r>
          </w:p>
        </w:tc>
        <w:tc>
          <w:tcPr>
            <w:tcW w:w="0" w:type="auto"/>
            <w:vAlign w:val="center"/>
          </w:tcPr>
          <w:p w14:paraId="5DBC7B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2.24</w:t>
            </w:r>
          </w:p>
        </w:tc>
        <w:tc>
          <w:tcPr>
            <w:tcW w:w="0" w:type="auto"/>
            <w:vAlign w:val="center"/>
          </w:tcPr>
          <w:p w14:paraId="22DB2F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4DA6E7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17154E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27741C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Brazoria County TX</w:t>
            </w:r>
          </w:p>
        </w:tc>
        <w:tc>
          <w:tcPr>
            <w:tcW w:w="0" w:type="auto"/>
            <w:vAlign w:val="center"/>
          </w:tcPr>
          <w:p w14:paraId="2C6786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2.44</w:t>
            </w:r>
          </w:p>
        </w:tc>
        <w:tc>
          <w:tcPr>
            <w:tcW w:w="0" w:type="auto"/>
            <w:vAlign w:val="center"/>
          </w:tcPr>
          <w:p w14:paraId="1A8CF6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2.18</w:t>
            </w:r>
          </w:p>
        </w:tc>
        <w:tc>
          <w:tcPr>
            <w:tcW w:w="0" w:type="auto"/>
            <w:vAlign w:val="center"/>
          </w:tcPr>
          <w:p w14:paraId="2CCB566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1.38</w:t>
            </w:r>
          </w:p>
        </w:tc>
        <w:tc>
          <w:tcPr>
            <w:tcW w:w="0" w:type="auto"/>
            <w:vAlign w:val="center"/>
          </w:tcPr>
          <w:p w14:paraId="0FBECE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260E05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</w:tr>
      <w:tr w:rsidR="00615278" w:rsidRPr="006E3442" w14:paraId="2969A70F" w14:textId="77777777" w:rsidTr="00001FCA">
        <w:trPr>
          <w:jc w:val="center"/>
        </w:trPr>
        <w:tc>
          <w:tcPr>
            <w:tcW w:w="0" w:type="auto"/>
            <w:vAlign w:val="center"/>
          </w:tcPr>
          <w:p w14:paraId="5C5A51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Lake County IN</w:t>
            </w:r>
          </w:p>
        </w:tc>
        <w:tc>
          <w:tcPr>
            <w:tcW w:w="0" w:type="auto"/>
            <w:vAlign w:val="center"/>
          </w:tcPr>
          <w:p w14:paraId="0FEEDF9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2.75</w:t>
            </w:r>
          </w:p>
        </w:tc>
        <w:tc>
          <w:tcPr>
            <w:tcW w:w="0" w:type="auto"/>
            <w:vAlign w:val="center"/>
          </w:tcPr>
          <w:p w14:paraId="5A0510D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0F64695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1A2A08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59A40E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05C5D3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Dallas County IA</w:t>
            </w:r>
          </w:p>
        </w:tc>
        <w:tc>
          <w:tcPr>
            <w:tcW w:w="0" w:type="auto"/>
            <w:vAlign w:val="center"/>
          </w:tcPr>
          <w:p w14:paraId="115857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1.96</w:t>
            </w:r>
          </w:p>
        </w:tc>
        <w:tc>
          <w:tcPr>
            <w:tcW w:w="0" w:type="auto"/>
            <w:vAlign w:val="center"/>
          </w:tcPr>
          <w:p w14:paraId="05101D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1.76</w:t>
            </w:r>
          </w:p>
        </w:tc>
        <w:tc>
          <w:tcPr>
            <w:tcW w:w="0" w:type="auto"/>
            <w:vAlign w:val="center"/>
          </w:tcPr>
          <w:p w14:paraId="565B0F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1.71</w:t>
            </w:r>
          </w:p>
        </w:tc>
        <w:tc>
          <w:tcPr>
            <w:tcW w:w="0" w:type="auto"/>
            <w:vAlign w:val="center"/>
          </w:tcPr>
          <w:p w14:paraId="7E80FC4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1.49</w:t>
            </w:r>
          </w:p>
        </w:tc>
        <w:tc>
          <w:tcPr>
            <w:tcW w:w="0" w:type="auto"/>
            <w:vAlign w:val="center"/>
          </w:tcPr>
          <w:p w14:paraId="355C1A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</w:tr>
      <w:tr w:rsidR="00615278" w:rsidRPr="006E3442" w14:paraId="798710C1" w14:textId="77777777" w:rsidTr="00001FCA">
        <w:trPr>
          <w:jc w:val="center"/>
        </w:trPr>
        <w:tc>
          <w:tcPr>
            <w:tcW w:w="0" w:type="auto"/>
            <w:vAlign w:val="center"/>
          </w:tcPr>
          <w:p w14:paraId="553AAEE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Prince William County VA</w:t>
            </w:r>
          </w:p>
        </w:tc>
        <w:tc>
          <w:tcPr>
            <w:tcW w:w="0" w:type="auto"/>
            <w:vAlign w:val="center"/>
          </w:tcPr>
          <w:p w14:paraId="4755E1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2.86</w:t>
            </w:r>
          </w:p>
        </w:tc>
        <w:tc>
          <w:tcPr>
            <w:tcW w:w="0" w:type="auto"/>
            <w:vAlign w:val="center"/>
          </w:tcPr>
          <w:p w14:paraId="44B56A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7EB597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1.69</w:t>
            </w:r>
          </w:p>
        </w:tc>
        <w:tc>
          <w:tcPr>
            <w:tcW w:w="0" w:type="auto"/>
            <w:vAlign w:val="center"/>
          </w:tcPr>
          <w:p w14:paraId="177890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075D895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2A6A27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Clair County IL</w:t>
            </w:r>
          </w:p>
        </w:tc>
        <w:tc>
          <w:tcPr>
            <w:tcW w:w="0" w:type="auto"/>
            <w:vAlign w:val="center"/>
          </w:tcPr>
          <w:p w14:paraId="456E6E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388572F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2.39</w:t>
            </w:r>
          </w:p>
        </w:tc>
        <w:tc>
          <w:tcPr>
            <w:tcW w:w="0" w:type="auto"/>
            <w:vAlign w:val="center"/>
          </w:tcPr>
          <w:p w14:paraId="729928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1.23</w:t>
            </w:r>
          </w:p>
        </w:tc>
        <w:tc>
          <w:tcPr>
            <w:tcW w:w="0" w:type="auto"/>
            <w:vAlign w:val="center"/>
          </w:tcPr>
          <w:p w14:paraId="78A27A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0C38C9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</w:tr>
      <w:tr w:rsidR="00615278" w:rsidRPr="006E3442" w14:paraId="793919C4" w14:textId="77777777" w:rsidTr="00001FCA">
        <w:trPr>
          <w:jc w:val="center"/>
        </w:trPr>
        <w:tc>
          <w:tcPr>
            <w:tcW w:w="0" w:type="auto"/>
            <w:vAlign w:val="center"/>
          </w:tcPr>
          <w:p w14:paraId="4D9AAC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Gwinnett County GA</w:t>
            </w:r>
          </w:p>
        </w:tc>
        <w:tc>
          <w:tcPr>
            <w:tcW w:w="0" w:type="auto"/>
            <w:vAlign w:val="center"/>
          </w:tcPr>
          <w:p w14:paraId="41C77D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3.06</w:t>
            </w:r>
          </w:p>
        </w:tc>
        <w:tc>
          <w:tcPr>
            <w:tcW w:w="0" w:type="auto"/>
            <w:vAlign w:val="center"/>
          </w:tcPr>
          <w:p w14:paraId="1D1F32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2.01</w:t>
            </w:r>
          </w:p>
        </w:tc>
        <w:tc>
          <w:tcPr>
            <w:tcW w:w="0" w:type="auto"/>
            <w:vAlign w:val="center"/>
          </w:tcPr>
          <w:p w14:paraId="50F208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704EB5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1688C00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173BE08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Kenosha County WI</w:t>
            </w:r>
          </w:p>
        </w:tc>
        <w:tc>
          <w:tcPr>
            <w:tcW w:w="0" w:type="auto"/>
            <w:vAlign w:val="center"/>
          </w:tcPr>
          <w:p w14:paraId="6F216A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700F84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2.35</w:t>
            </w:r>
          </w:p>
        </w:tc>
        <w:tc>
          <w:tcPr>
            <w:tcW w:w="0" w:type="auto"/>
            <w:vAlign w:val="center"/>
          </w:tcPr>
          <w:p w14:paraId="1E6D28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1.48</w:t>
            </w:r>
          </w:p>
        </w:tc>
        <w:tc>
          <w:tcPr>
            <w:tcW w:w="0" w:type="auto"/>
            <w:vAlign w:val="center"/>
          </w:tcPr>
          <w:p w14:paraId="5CC848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0AA50E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</w:tr>
      <w:tr w:rsidR="00615278" w:rsidRPr="006E3442" w14:paraId="6ABFFDF4" w14:textId="77777777" w:rsidTr="00001FCA">
        <w:trPr>
          <w:jc w:val="center"/>
        </w:trPr>
        <w:tc>
          <w:tcPr>
            <w:tcW w:w="0" w:type="auto"/>
            <w:vAlign w:val="center"/>
          </w:tcPr>
          <w:p w14:paraId="1E9E65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Anne Arundel County MD</w:t>
            </w:r>
          </w:p>
        </w:tc>
        <w:tc>
          <w:tcPr>
            <w:tcW w:w="0" w:type="auto"/>
            <w:vAlign w:val="center"/>
          </w:tcPr>
          <w:p w14:paraId="3DA2C5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2.86</w:t>
            </w:r>
          </w:p>
        </w:tc>
        <w:tc>
          <w:tcPr>
            <w:tcW w:w="0" w:type="auto"/>
            <w:vAlign w:val="center"/>
          </w:tcPr>
          <w:p w14:paraId="288356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51909C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33D6B6D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4F313F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2F6A8D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Coconino County AZ</w:t>
            </w:r>
          </w:p>
        </w:tc>
        <w:tc>
          <w:tcPr>
            <w:tcW w:w="0" w:type="auto"/>
            <w:vAlign w:val="center"/>
          </w:tcPr>
          <w:p w14:paraId="25B68C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6740A6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36392B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4A4678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0C7E77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1.24</w:t>
            </w:r>
          </w:p>
        </w:tc>
      </w:tr>
      <w:tr w:rsidR="00615278" w:rsidRPr="006E3442" w14:paraId="07B5C1F8" w14:textId="77777777" w:rsidTr="00001FCA">
        <w:trPr>
          <w:jc w:val="center"/>
        </w:trPr>
        <w:tc>
          <w:tcPr>
            <w:tcW w:w="0" w:type="auto"/>
            <w:vAlign w:val="center"/>
          </w:tcPr>
          <w:p w14:paraId="627E68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Lancaster County PA</w:t>
            </w:r>
          </w:p>
        </w:tc>
        <w:tc>
          <w:tcPr>
            <w:tcW w:w="0" w:type="auto"/>
            <w:vAlign w:val="center"/>
          </w:tcPr>
          <w:p w14:paraId="2685C2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2.72</w:t>
            </w:r>
          </w:p>
        </w:tc>
        <w:tc>
          <w:tcPr>
            <w:tcW w:w="0" w:type="auto"/>
            <w:vAlign w:val="center"/>
          </w:tcPr>
          <w:p w14:paraId="7488606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2EE6EE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6C5BDFE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1BA9CB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5BE94B4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Schenectady County NY</w:t>
            </w:r>
          </w:p>
        </w:tc>
        <w:tc>
          <w:tcPr>
            <w:tcW w:w="0" w:type="auto"/>
            <w:vAlign w:val="center"/>
          </w:tcPr>
          <w:p w14:paraId="1FF991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444BCF2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2B5697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vAlign w:val="center"/>
          </w:tcPr>
          <w:p w14:paraId="33F1B5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5AD711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0.32</w:t>
            </w:r>
          </w:p>
        </w:tc>
      </w:tr>
      <w:tr w:rsidR="00615278" w:rsidRPr="006E3442" w14:paraId="1963DE1D" w14:textId="77777777" w:rsidTr="00001FCA">
        <w:trPr>
          <w:jc w:val="center"/>
        </w:trPr>
        <w:tc>
          <w:tcPr>
            <w:tcW w:w="0" w:type="auto"/>
            <w:vAlign w:val="center"/>
          </w:tcPr>
          <w:p w14:paraId="62DEFA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Kane County IL</w:t>
            </w:r>
          </w:p>
        </w:tc>
        <w:tc>
          <w:tcPr>
            <w:tcW w:w="0" w:type="auto"/>
            <w:vAlign w:val="center"/>
          </w:tcPr>
          <w:p w14:paraId="1F4DE4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2.85</w:t>
            </w:r>
          </w:p>
        </w:tc>
        <w:tc>
          <w:tcPr>
            <w:tcW w:w="0" w:type="auto"/>
            <w:vAlign w:val="center"/>
          </w:tcPr>
          <w:p w14:paraId="0A3324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671DC17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7B93D2B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</w:t>
            </w:r>
          </w:p>
        </w:tc>
        <w:tc>
          <w:tcPr>
            <w:tcW w:w="0" w:type="auto"/>
            <w:vAlign w:val="center"/>
          </w:tcPr>
          <w:p w14:paraId="710874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6C71E1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Apache County AZ</w:t>
            </w:r>
          </w:p>
        </w:tc>
        <w:tc>
          <w:tcPr>
            <w:tcW w:w="0" w:type="auto"/>
            <w:vAlign w:val="center"/>
          </w:tcPr>
          <w:p w14:paraId="67DF09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728D51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326BF6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72D4F5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6ED5C1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</w:tr>
      <w:tr w:rsidR="00615278" w:rsidRPr="006E3442" w14:paraId="47772E6A" w14:textId="77777777" w:rsidTr="00001FCA">
        <w:trPr>
          <w:jc w:val="center"/>
        </w:trPr>
        <w:tc>
          <w:tcPr>
            <w:tcW w:w="0" w:type="auto"/>
            <w:vAlign w:val="center"/>
          </w:tcPr>
          <w:p w14:paraId="274CCF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New Castle County DE</w:t>
            </w:r>
          </w:p>
        </w:tc>
        <w:tc>
          <w:tcPr>
            <w:tcW w:w="0" w:type="auto"/>
            <w:vAlign w:val="center"/>
          </w:tcPr>
          <w:p w14:paraId="48D3BB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vAlign w:val="center"/>
          </w:tcPr>
          <w:p w14:paraId="7DBAFC7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09755E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76C15B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72E980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02EE18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Douglas County CO</w:t>
            </w:r>
          </w:p>
        </w:tc>
        <w:tc>
          <w:tcPr>
            <w:tcW w:w="0" w:type="auto"/>
            <w:vAlign w:val="center"/>
          </w:tcPr>
          <w:p w14:paraId="032DA5B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093B03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37F2A7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731482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74E9C6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</w:tr>
      <w:tr w:rsidR="00615278" w:rsidRPr="006E3442" w14:paraId="5F11243E" w14:textId="77777777" w:rsidTr="00001FCA">
        <w:trPr>
          <w:jc w:val="center"/>
        </w:trPr>
        <w:tc>
          <w:tcPr>
            <w:tcW w:w="0" w:type="auto"/>
            <w:vAlign w:val="center"/>
          </w:tcPr>
          <w:p w14:paraId="423C7D7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Weld County CO</w:t>
            </w:r>
          </w:p>
        </w:tc>
        <w:tc>
          <w:tcPr>
            <w:tcW w:w="0" w:type="auto"/>
            <w:vAlign w:val="center"/>
          </w:tcPr>
          <w:p w14:paraId="25A4FE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45D241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1.88</w:t>
            </w:r>
          </w:p>
        </w:tc>
        <w:tc>
          <w:tcPr>
            <w:tcW w:w="0" w:type="auto"/>
            <w:vAlign w:val="center"/>
          </w:tcPr>
          <w:p w14:paraId="2E2A5D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2A4BFA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3FE7DB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3CDE99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Polk County FL</w:t>
            </w:r>
          </w:p>
        </w:tc>
        <w:tc>
          <w:tcPr>
            <w:tcW w:w="0" w:type="auto"/>
            <w:vAlign w:val="center"/>
          </w:tcPr>
          <w:p w14:paraId="42BEFE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2.36</w:t>
            </w:r>
          </w:p>
        </w:tc>
        <w:tc>
          <w:tcPr>
            <w:tcW w:w="0" w:type="auto"/>
            <w:vAlign w:val="center"/>
          </w:tcPr>
          <w:p w14:paraId="342FA0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0" w:type="auto"/>
            <w:vAlign w:val="center"/>
          </w:tcPr>
          <w:p w14:paraId="222C38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158021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6F8868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</w:tr>
      <w:tr w:rsidR="00615278" w:rsidRPr="006E3442" w14:paraId="5BFB2CFF" w14:textId="77777777" w:rsidTr="00001FCA">
        <w:trPr>
          <w:jc w:val="center"/>
        </w:trPr>
        <w:tc>
          <w:tcPr>
            <w:tcW w:w="0" w:type="auto"/>
            <w:vAlign w:val="center"/>
          </w:tcPr>
          <w:p w14:paraId="2FA84A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Kent County MI</w:t>
            </w:r>
          </w:p>
        </w:tc>
        <w:tc>
          <w:tcPr>
            <w:tcW w:w="0" w:type="auto"/>
            <w:vAlign w:val="center"/>
          </w:tcPr>
          <w:p w14:paraId="664479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6C0564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25E26E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2.16</w:t>
            </w:r>
          </w:p>
        </w:tc>
        <w:tc>
          <w:tcPr>
            <w:tcW w:w="0" w:type="auto"/>
            <w:vAlign w:val="center"/>
          </w:tcPr>
          <w:p w14:paraId="7AC503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732A34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35243F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Henry County GA</w:t>
            </w:r>
          </w:p>
        </w:tc>
        <w:tc>
          <w:tcPr>
            <w:tcW w:w="0" w:type="auto"/>
            <w:vAlign w:val="center"/>
          </w:tcPr>
          <w:p w14:paraId="4A98111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2.79</w:t>
            </w:r>
          </w:p>
        </w:tc>
        <w:tc>
          <w:tcPr>
            <w:tcW w:w="0" w:type="auto"/>
            <w:vAlign w:val="center"/>
          </w:tcPr>
          <w:p w14:paraId="46D469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5DD6006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75D984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34B9EE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</w:tr>
      <w:tr w:rsidR="00615278" w:rsidRPr="006E3442" w14:paraId="02FABCF0" w14:textId="77777777" w:rsidTr="00001FCA">
        <w:trPr>
          <w:jc w:val="center"/>
        </w:trPr>
        <w:tc>
          <w:tcPr>
            <w:tcW w:w="0" w:type="auto"/>
            <w:vAlign w:val="center"/>
          </w:tcPr>
          <w:p w14:paraId="4DFA15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Adams County CO</w:t>
            </w:r>
          </w:p>
        </w:tc>
        <w:tc>
          <w:tcPr>
            <w:tcW w:w="0" w:type="auto"/>
            <w:vAlign w:val="center"/>
          </w:tcPr>
          <w:p w14:paraId="0E0807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2.39</w:t>
            </w:r>
          </w:p>
        </w:tc>
        <w:tc>
          <w:tcPr>
            <w:tcW w:w="0" w:type="auto"/>
            <w:vAlign w:val="center"/>
          </w:tcPr>
          <w:p w14:paraId="6505FC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31A4D14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  <w:tc>
          <w:tcPr>
            <w:tcW w:w="0" w:type="auto"/>
            <w:vAlign w:val="center"/>
          </w:tcPr>
          <w:p w14:paraId="1AFE53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  <w:tc>
          <w:tcPr>
            <w:tcW w:w="0" w:type="auto"/>
            <w:vAlign w:val="center"/>
          </w:tcPr>
          <w:p w14:paraId="29DF28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7115B1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Benton County WA</w:t>
            </w:r>
          </w:p>
        </w:tc>
        <w:tc>
          <w:tcPr>
            <w:tcW w:w="0" w:type="auto"/>
            <w:vAlign w:val="center"/>
          </w:tcPr>
          <w:p w14:paraId="685787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2.03</w:t>
            </w:r>
          </w:p>
        </w:tc>
        <w:tc>
          <w:tcPr>
            <w:tcW w:w="0" w:type="auto"/>
            <w:vAlign w:val="center"/>
          </w:tcPr>
          <w:p w14:paraId="00F8C7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1.79</w:t>
            </w:r>
          </w:p>
        </w:tc>
        <w:tc>
          <w:tcPr>
            <w:tcW w:w="0" w:type="auto"/>
            <w:vAlign w:val="center"/>
          </w:tcPr>
          <w:p w14:paraId="631C96C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1.23</w:t>
            </w:r>
          </w:p>
        </w:tc>
        <w:tc>
          <w:tcPr>
            <w:tcW w:w="0" w:type="auto"/>
            <w:vAlign w:val="center"/>
          </w:tcPr>
          <w:p w14:paraId="5AD19C7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366CB2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</w:tr>
      <w:tr w:rsidR="00615278" w:rsidRPr="006E3442" w14:paraId="6FF882F7" w14:textId="77777777" w:rsidTr="00001FCA">
        <w:trPr>
          <w:jc w:val="center"/>
        </w:trPr>
        <w:tc>
          <w:tcPr>
            <w:tcW w:w="0" w:type="auto"/>
            <w:vAlign w:val="center"/>
          </w:tcPr>
          <w:p w14:paraId="682EFC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Cobb County GA</w:t>
            </w:r>
          </w:p>
        </w:tc>
        <w:tc>
          <w:tcPr>
            <w:tcW w:w="0" w:type="auto"/>
            <w:vAlign w:val="center"/>
          </w:tcPr>
          <w:p w14:paraId="6DAB1E9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2.63</w:t>
            </w:r>
          </w:p>
        </w:tc>
        <w:tc>
          <w:tcPr>
            <w:tcW w:w="0" w:type="auto"/>
            <w:vAlign w:val="center"/>
          </w:tcPr>
          <w:p w14:paraId="58C090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vAlign w:val="center"/>
          </w:tcPr>
          <w:p w14:paraId="6E67A6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1961BC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  <w:tc>
          <w:tcPr>
            <w:tcW w:w="0" w:type="auto"/>
            <w:vAlign w:val="center"/>
          </w:tcPr>
          <w:p w14:paraId="55994A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74DC51D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Washington County OR</w:t>
            </w:r>
          </w:p>
        </w:tc>
        <w:tc>
          <w:tcPr>
            <w:tcW w:w="0" w:type="auto"/>
            <w:vAlign w:val="center"/>
          </w:tcPr>
          <w:p w14:paraId="433CAC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2.79</w:t>
            </w:r>
          </w:p>
        </w:tc>
        <w:tc>
          <w:tcPr>
            <w:tcW w:w="0" w:type="auto"/>
            <w:vAlign w:val="center"/>
          </w:tcPr>
          <w:p w14:paraId="09C3CC4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1.58</w:t>
            </w:r>
          </w:p>
        </w:tc>
        <w:tc>
          <w:tcPr>
            <w:tcW w:w="0" w:type="auto"/>
            <w:vAlign w:val="center"/>
          </w:tcPr>
          <w:p w14:paraId="377FBB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3A4D8CB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4C1C2D0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</w:tr>
      <w:tr w:rsidR="00615278" w:rsidRPr="006E3442" w14:paraId="139E96C9" w14:textId="77777777" w:rsidTr="00001FCA">
        <w:trPr>
          <w:jc w:val="center"/>
        </w:trPr>
        <w:tc>
          <w:tcPr>
            <w:tcW w:w="0" w:type="auto"/>
            <w:vAlign w:val="center"/>
          </w:tcPr>
          <w:p w14:paraId="2BC52F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Alameda County CA</w:t>
            </w:r>
          </w:p>
        </w:tc>
        <w:tc>
          <w:tcPr>
            <w:tcW w:w="0" w:type="auto"/>
            <w:vAlign w:val="center"/>
          </w:tcPr>
          <w:p w14:paraId="46C0C4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6C339F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</w:t>
            </w:r>
          </w:p>
        </w:tc>
        <w:tc>
          <w:tcPr>
            <w:tcW w:w="0" w:type="auto"/>
            <w:vAlign w:val="center"/>
          </w:tcPr>
          <w:p w14:paraId="137752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63A658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7F9AC40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6F5E50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Santa Barbara County CA</w:t>
            </w:r>
          </w:p>
        </w:tc>
        <w:tc>
          <w:tcPr>
            <w:tcW w:w="0" w:type="auto"/>
            <w:vAlign w:val="center"/>
          </w:tcPr>
          <w:p w14:paraId="10554E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2.05</w:t>
            </w:r>
          </w:p>
        </w:tc>
        <w:tc>
          <w:tcPr>
            <w:tcW w:w="0" w:type="auto"/>
            <w:vAlign w:val="center"/>
          </w:tcPr>
          <w:p w14:paraId="33C3A3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736A78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1.18</w:t>
            </w:r>
          </w:p>
        </w:tc>
        <w:tc>
          <w:tcPr>
            <w:tcW w:w="0" w:type="auto"/>
            <w:vAlign w:val="center"/>
          </w:tcPr>
          <w:p w14:paraId="5693A0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7891FCD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</w:tr>
      <w:tr w:rsidR="00615278" w:rsidRPr="006E3442" w14:paraId="7B664F0A" w14:textId="77777777" w:rsidTr="00001FCA">
        <w:trPr>
          <w:jc w:val="center"/>
        </w:trPr>
        <w:tc>
          <w:tcPr>
            <w:tcW w:w="0" w:type="auto"/>
            <w:vAlign w:val="center"/>
          </w:tcPr>
          <w:p w14:paraId="460B51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Pickaway County OH</w:t>
            </w:r>
          </w:p>
        </w:tc>
        <w:tc>
          <w:tcPr>
            <w:tcW w:w="0" w:type="auto"/>
            <w:vAlign w:val="center"/>
          </w:tcPr>
          <w:p w14:paraId="3B32E8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2.08</w:t>
            </w:r>
          </w:p>
        </w:tc>
        <w:tc>
          <w:tcPr>
            <w:tcW w:w="0" w:type="auto"/>
            <w:vAlign w:val="center"/>
          </w:tcPr>
          <w:p w14:paraId="2B18D2B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725887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3.37</w:t>
            </w:r>
          </w:p>
        </w:tc>
        <w:tc>
          <w:tcPr>
            <w:tcW w:w="0" w:type="auto"/>
            <w:vAlign w:val="center"/>
          </w:tcPr>
          <w:p w14:paraId="495ADA5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0" w:type="auto"/>
            <w:vAlign w:val="center"/>
          </w:tcPr>
          <w:p w14:paraId="3D76D5E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12F8F5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Volusia County FL</w:t>
            </w:r>
          </w:p>
        </w:tc>
        <w:tc>
          <w:tcPr>
            <w:tcW w:w="0" w:type="auto"/>
            <w:vAlign w:val="center"/>
          </w:tcPr>
          <w:p w14:paraId="73F8CA1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2.45</w:t>
            </w:r>
          </w:p>
        </w:tc>
        <w:tc>
          <w:tcPr>
            <w:tcW w:w="0" w:type="auto"/>
            <w:vAlign w:val="center"/>
          </w:tcPr>
          <w:p w14:paraId="2A6E0A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1.94</w:t>
            </w:r>
          </w:p>
        </w:tc>
        <w:tc>
          <w:tcPr>
            <w:tcW w:w="0" w:type="auto"/>
            <w:vAlign w:val="center"/>
          </w:tcPr>
          <w:p w14:paraId="5AA445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6B18E6E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  <w:tc>
          <w:tcPr>
            <w:tcW w:w="0" w:type="auto"/>
            <w:vAlign w:val="center"/>
          </w:tcPr>
          <w:p w14:paraId="355E3D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</w:tr>
      <w:tr w:rsidR="00615278" w:rsidRPr="006E3442" w14:paraId="358DFD25" w14:textId="77777777" w:rsidTr="00001FCA">
        <w:trPr>
          <w:jc w:val="center"/>
        </w:trPr>
        <w:tc>
          <w:tcPr>
            <w:tcW w:w="0" w:type="auto"/>
            <w:vAlign w:val="center"/>
          </w:tcPr>
          <w:p w14:paraId="1EF31C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Mecklenburg County NC</w:t>
            </w:r>
          </w:p>
        </w:tc>
        <w:tc>
          <w:tcPr>
            <w:tcW w:w="0" w:type="auto"/>
            <w:vAlign w:val="center"/>
          </w:tcPr>
          <w:p w14:paraId="6F9694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3.04</w:t>
            </w:r>
          </w:p>
        </w:tc>
        <w:tc>
          <w:tcPr>
            <w:tcW w:w="0" w:type="auto"/>
            <w:vAlign w:val="center"/>
          </w:tcPr>
          <w:p w14:paraId="7EBBC7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04E4BD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563F1D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  <w:tc>
          <w:tcPr>
            <w:tcW w:w="0" w:type="auto"/>
            <w:vAlign w:val="center"/>
          </w:tcPr>
          <w:p w14:paraId="4E6ABB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1.33</w:t>
            </w:r>
          </w:p>
        </w:tc>
        <w:tc>
          <w:tcPr>
            <w:tcW w:w="0" w:type="auto"/>
            <w:vAlign w:val="center"/>
          </w:tcPr>
          <w:p w14:paraId="6FB17B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Osceola County FL</w:t>
            </w:r>
          </w:p>
        </w:tc>
        <w:tc>
          <w:tcPr>
            <w:tcW w:w="0" w:type="auto"/>
            <w:vAlign w:val="center"/>
          </w:tcPr>
          <w:p w14:paraId="06D269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2.23</w:t>
            </w:r>
          </w:p>
        </w:tc>
        <w:tc>
          <w:tcPr>
            <w:tcW w:w="0" w:type="auto"/>
            <w:vAlign w:val="center"/>
          </w:tcPr>
          <w:p w14:paraId="513544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1.88</w:t>
            </w:r>
          </w:p>
        </w:tc>
        <w:tc>
          <w:tcPr>
            <w:tcW w:w="0" w:type="auto"/>
            <w:vAlign w:val="center"/>
          </w:tcPr>
          <w:p w14:paraId="039728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58EF6B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vAlign w:val="center"/>
          </w:tcPr>
          <w:p w14:paraId="74066CE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</w:tr>
      <w:tr w:rsidR="00615278" w:rsidRPr="006E3442" w14:paraId="4C5A1AA1" w14:textId="77777777" w:rsidTr="00001FCA">
        <w:trPr>
          <w:jc w:val="center"/>
        </w:trPr>
        <w:tc>
          <w:tcPr>
            <w:tcW w:w="0" w:type="auto"/>
            <w:vAlign w:val="center"/>
          </w:tcPr>
          <w:p w14:paraId="233532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Travis County TX</w:t>
            </w:r>
          </w:p>
        </w:tc>
        <w:tc>
          <w:tcPr>
            <w:tcW w:w="0" w:type="auto"/>
            <w:vAlign w:val="center"/>
          </w:tcPr>
          <w:p w14:paraId="4AE721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2.71</w:t>
            </w:r>
          </w:p>
        </w:tc>
        <w:tc>
          <w:tcPr>
            <w:tcW w:w="0" w:type="auto"/>
            <w:vAlign w:val="center"/>
          </w:tcPr>
          <w:p w14:paraId="1FF9F3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1.75</w:t>
            </w:r>
          </w:p>
        </w:tc>
        <w:tc>
          <w:tcPr>
            <w:tcW w:w="0" w:type="auto"/>
            <w:vAlign w:val="center"/>
          </w:tcPr>
          <w:p w14:paraId="5304B8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772297B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052220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0935F4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Hinds County MS</w:t>
            </w:r>
          </w:p>
        </w:tc>
        <w:tc>
          <w:tcPr>
            <w:tcW w:w="0" w:type="auto"/>
            <w:vAlign w:val="center"/>
          </w:tcPr>
          <w:p w14:paraId="75F4FD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2.37</w:t>
            </w:r>
          </w:p>
        </w:tc>
        <w:tc>
          <w:tcPr>
            <w:tcW w:w="0" w:type="auto"/>
            <w:vAlign w:val="center"/>
          </w:tcPr>
          <w:p w14:paraId="52A83D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1B5AFF5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0D035A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0.76</w:t>
            </w:r>
          </w:p>
        </w:tc>
        <w:tc>
          <w:tcPr>
            <w:tcW w:w="0" w:type="auto"/>
            <w:vAlign w:val="center"/>
          </w:tcPr>
          <w:p w14:paraId="54BC06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</w:tr>
      <w:tr w:rsidR="00615278" w:rsidRPr="006E3442" w14:paraId="077263E8" w14:textId="77777777" w:rsidTr="00001FCA">
        <w:trPr>
          <w:jc w:val="center"/>
        </w:trPr>
        <w:tc>
          <w:tcPr>
            <w:tcW w:w="0" w:type="auto"/>
            <w:vAlign w:val="center"/>
          </w:tcPr>
          <w:p w14:paraId="37BC7A4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Hall County GA</w:t>
            </w:r>
          </w:p>
        </w:tc>
        <w:tc>
          <w:tcPr>
            <w:tcW w:w="0" w:type="auto"/>
            <w:vAlign w:val="center"/>
          </w:tcPr>
          <w:p w14:paraId="54AB4C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2.56</w:t>
            </w:r>
          </w:p>
        </w:tc>
        <w:tc>
          <w:tcPr>
            <w:tcW w:w="0" w:type="auto"/>
            <w:vAlign w:val="center"/>
          </w:tcPr>
          <w:p w14:paraId="4A948E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402B3E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1.66</w:t>
            </w:r>
          </w:p>
        </w:tc>
        <w:tc>
          <w:tcPr>
            <w:tcW w:w="0" w:type="auto"/>
            <w:vAlign w:val="center"/>
          </w:tcPr>
          <w:p w14:paraId="561B05E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65BE8B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</w:t>
            </w:r>
          </w:p>
        </w:tc>
        <w:tc>
          <w:tcPr>
            <w:tcW w:w="0" w:type="auto"/>
            <w:vAlign w:val="center"/>
          </w:tcPr>
          <w:p w14:paraId="59F579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Ingham County MI</w:t>
            </w:r>
          </w:p>
        </w:tc>
        <w:tc>
          <w:tcPr>
            <w:tcW w:w="0" w:type="auto"/>
            <w:vAlign w:val="center"/>
          </w:tcPr>
          <w:p w14:paraId="39369F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2.74</w:t>
            </w:r>
          </w:p>
        </w:tc>
        <w:tc>
          <w:tcPr>
            <w:tcW w:w="0" w:type="auto"/>
            <w:vAlign w:val="center"/>
          </w:tcPr>
          <w:p w14:paraId="7FA4BBA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6DBFAA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6CEE20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0.76</w:t>
            </w:r>
          </w:p>
        </w:tc>
        <w:tc>
          <w:tcPr>
            <w:tcW w:w="0" w:type="auto"/>
            <w:vAlign w:val="center"/>
          </w:tcPr>
          <w:p w14:paraId="065F0C9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</w:tr>
      <w:tr w:rsidR="00615278" w:rsidRPr="006E3442" w14:paraId="5C722F67" w14:textId="77777777" w:rsidTr="00001FCA">
        <w:trPr>
          <w:jc w:val="center"/>
        </w:trPr>
        <w:tc>
          <w:tcPr>
            <w:tcW w:w="0" w:type="auto"/>
            <w:vAlign w:val="center"/>
          </w:tcPr>
          <w:p w14:paraId="4A6F827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Genesee County MI</w:t>
            </w:r>
          </w:p>
        </w:tc>
        <w:tc>
          <w:tcPr>
            <w:tcW w:w="0" w:type="auto"/>
            <w:vAlign w:val="center"/>
          </w:tcPr>
          <w:p w14:paraId="32ECD8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2.51</w:t>
            </w:r>
          </w:p>
        </w:tc>
        <w:tc>
          <w:tcPr>
            <w:tcW w:w="0" w:type="auto"/>
            <w:vAlign w:val="center"/>
          </w:tcPr>
          <w:p w14:paraId="432C867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1.75</w:t>
            </w:r>
          </w:p>
        </w:tc>
        <w:tc>
          <w:tcPr>
            <w:tcW w:w="0" w:type="auto"/>
            <w:vAlign w:val="center"/>
          </w:tcPr>
          <w:p w14:paraId="1E2E5A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</w:t>
            </w:r>
          </w:p>
        </w:tc>
        <w:tc>
          <w:tcPr>
            <w:tcW w:w="0" w:type="auto"/>
            <w:vAlign w:val="center"/>
          </w:tcPr>
          <w:p w14:paraId="735B0B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0.45</w:t>
            </w:r>
          </w:p>
        </w:tc>
        <w:tc>
          <w:tcPr>
            <w:tcW w:w="0" w:type="auto"/>
            <w:vAlign w:val="center"/>
          </w:tcPr>
          <w:p w14:paraId="06C6B30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0.44</w:t>
            </w:r>
          </w:p>
        </w:tc>
        <w:tc>
          <w:tcPr>
            <w:tcW w:w="0" w:type="auto"/>
            <w:vAlign w:val="center"/>
          </w:tcPr>
          <w:p w14:paraId="0FCDE1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Johnson County IA</w:t>
            </w:r>
          </w:p>
        </w:tc>
        <w:tc>
          <w:tcPr>
            <w:tcW w:w="0" w:type="auto"/>
            <w:vAlign w:val="center"/>
          </w:tcPr>
          <w:p w14:paraId="685FA7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0" w:type="auto"/>
            <w:vAlign w:val="center"/>
          </w:tcPr>
          <w:p w14:paraId="38BB9B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1.97</w:t>
            </w:r>
          </w:p>
        </w:tc>
        <w:tc>
          <w:tcPr>
            <w:tcW w:w="0" w:type="auto"/>
            <w:vAlign w:val="center"/>
          </w:tcPr>
          <w:p w14:paraId="103BFA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1.79</w:t>
            </w:r>
          </w:p>
        </w:tc>
        <w:tc>
          <w:tcPr>
            <w:tcW w:w="0" w:type="auto"/>
            <w:vAlign w:val="center"/>
          </w:tcPr>
          <w:p w14:paraId="680B26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0ECCA8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</w:t>
            </w:r>
          </w:p>
        </w:tc>
      </w:tr>
      <w:tr w:rsidR="00615278" w:rsidRPr="006E3442" w14:paraId="40CC185B" w14:textId="77777777" w:rsidTr="00001FCA">
        <w:trPr>
          <w:jc w:val="center"/>
        </w:trPr>
        <w:tc>
          <w:tcPr>
            <w:tcW w:w="0" w:type="auto"/>
            <w:vAlign w:val="center"/>
          </w:tcPr>
          <w:p w14:paraId="23916C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Caddo Parish LA</w:t>
            </w:r>
          </w:p>
        </w:tc>
        <w:tc>
          <w:tcPr>
            <w:tcW w:w="0" w:type="auto"/>
            <w:vAlign w:val="center"/>
          </w:tcPr>
          <w:p w14:paraId="1D0E24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2.78</w:t>
            </w:r>
          </w:p>
        </w:tc>
        <w:tc>
          <w:tcPr>
            <w:tcW w:w="0" w:type="auto"/>
            <w:vAlign w:val="center"/>
          </w:tcPr>
          <w:p w14:paraId="42A6F4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2.11</w:t>
            </w:r>
          </w:p>
        </w:tc>
        <w:tc>
          <w:tcPr>
            <w:tcW w:w="0" w:type="auto"/>
            <w:vAlign w:val="center"/>
          </w:tcPr>
          <w:p w14:paraId="19F776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457AC9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129F1E3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7D580D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Johnson County KS</w:t>
            </w:r>
          </w:p>
        </w:tc>
        <w:tc>
          <w:tcPr>
            <w:tcW w:w="0" w:type="auto"/>
            <w:vAlign w:val="center"/>
          </w:tcPr>
          <w:p w14:paraId="35FCBE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2.73</w:t>
            </w:r>
          </w:p>
        </w:tc>
        <w:tc>
          <w:tcPr>
            <w:tcW w:w="0" w:type="auto"/>
            <w:vAlign w:val="center"/>
          </w:tcPr>
          <w:p w14:paraId="3C2BA6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71AF8E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7705BA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31C3D4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</w:tr>
      <w:tr w:rsidR="00615278" w:rsidRPr="006E3442" w14:paraId="6DE9A983" w14:textId="77777777" w:rsidTr="00001FCA">
        <w:trPr>
          <w:jc w:val="center"/>
        </w:trPr>
        <w:tc>
          <w:tcPr>
            <w:tcW w:w="0" w:type="auto"/>
            <w:vAlign w:val="center"/>
          </w:tcPr>
          <w:p w14:paraId="70CF44D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Francisco County CA</w:t>
            </w:r>
          </w:p>
        </w:tc>
        <w:tc>
          <w:tcPr>
            <w:tcW w:w="0" w:type="auto"/>
            <w:vAlign w:val="center"/>
          </w:tcPr>
          <w:p w14:paraId="5A9171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3.22</w:t>
            </w:r>
          </w:p>
        </w:tc>
        <w:tc>
          <w:tcPr>
            <w:tcW w:w="0" w:type="auto"/>
            <w:vAlign w:val="center"/>
          </w:tcPr>
          <w:p w14:paraId="18C2FE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1.28</w:t>
            </w:r>
          </w:p>
        </w:tc>
        <w:tc>
          <w:tcPr>
            <w:tcW w:w="0" w:type="auto"/>
            <w:vAlign w:val="center"/>
          </w:tcPr>
          <w:p w14:paraId="0BA08F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  <w:tc>
          <w:tcPr>
            <w:tcW w:w="0" w:type="auto"/>
            <w:vAlign w:val="center"/>
          </w:tcPr>
          <w:p w14:paraId="29A0A3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12BED1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3D6CCA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Leavenworth County KS</w:t>
            </w:r>
          </w:p>
        </w:tc>
        <w:tc>
          <w:tcPr>
            <w:tcW w:w="0" w:type="auto"/>
            <w:vAlign w:val="center"/>
          </w:tcPr>
          <w:p w14:paraId="11B3A1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2.22</w:t>
            </w:r>
          </w:p>
        </w:tc>
        <w:tc>
          <w:tcPr>
            <w:tcW w:w="0" w:type="auto"/>
            <w:vAlign w:val="center"/>
          </w:tcPr>
          <w:p w14:paraId="33530C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1.99</w:t>
            </w:r>
          </w:p>
        </w:tc>
        <w:tc>
          <w:tcPr>
            <w:tcW w:w="0" w:type="auto"/>
            <w:vAlign w:val="center"/>
          </w:tcPr>
          <w:p w14:paraId="140687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1.72</w:t>
            </w:r>
          </w:p>
        </w:tc>
        <w:tc>
          <w:tcPr>
            <w:tcW w:w="0" w:type="auto"/>
            <w:vAlign w:val="center"/>
          </w:tcPr>
          <w:p w14:paraId="597C43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2.09</w:t>
            </w:r>
          </w:p>
        </w:tc>
        <w:tc>
          <w:tcPr>
            <w:tcW w:w="0" w:type="auto"/>
            <w:vAlign w:val="center"/>
          </w:tcPr>
          <w:p w14:paraId="0F2DDF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</w:tr>
      <w:tr w:rsidR="00615278" w:rsidRPr="006E3442" w14:paraId="75EDF34C" w14:textId="77777777" w:rsidTr="00001FCA">
        <w:trPr>
          <w:jc w:val="center"/>
        </w:trPr>
        <w:tc>
          <w:tcPr>
            <w:tcW w:w="0" w:type="auto"/>
            <w:vAlign w:val="center"/>
          </w:tcPr>
          <w:p w14:paraId="3818E7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Bexar County TX</w:t>
            </w:r>
          </w:p>
        </w:tc>
        <w:tc>
          <w:tcPr>
            <w:tcW w:w="0" w:type="auto"/>
            <w:vAlign w:val="center"/>
          </w:tcPr>
          <w:p w14:paraId="2E8900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3.04</w:t>
            </w:r>
          </w:p>
        </w:tc>
        <w:tc>
          <w:tcPr>
            <w:tcW w:w="0" w:type="auto"/>
            <w:vAlign w:val="center"/>
          </w:tcPr>
          <w:p w14:paraId="58E7C0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2.02</w:t>
            </w:r>
          </w:p>
        </w:tc>
        <w:tc>
          <w:tcPr>
            <w:tcW w:w="0" w:type="auto"/>
            <w:vAlign w:val="center"/>
          </w:tcPr>
          <w:p w14:paraId="4DC532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2124C2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1A50E86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2CF022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Blaine County ID</w:t>
            </w:r>
          </w:p>
        </w:tc>
        <w:tc>
          <w:tcPr>
            <w:tcW w:w="0" w:type="auto"/>
            <w:vAlign w:val="center"/>
          </w:tcPr>
          <w:p w14:paraId="136BC1A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vAlign w:val="center"/>
          </w:tcPr>
          <w:p w14:paraId="27F1633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7276E6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5671DF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699AE2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0.67</w:t>
            </w:r>
          </w:p>
        </w:tc>
      </w:tr>
      <w:tr w:rsidR="00615278" w:rsidRPr="006E3442" w14:paraId="7BF6CF08" w14:textId="77777777" w:rsidTr="00001FCA">
        <w:trPr>
          <w:jc w:val="center"/>
        </w:trPr>
        <w:tc>
          <w:tcPr>
            <w:tcW w:w="0" w:type="auto"/>
            <w:vAlign w:val="center"/>
          </w:tcPr>
          <w:p w14:paraId="449B9A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Monroe County NY</w:t>
            </w:r>
          </w:p>
        </w:tc>
        <w:tc>
          <w:tcPr>
            <w:tcW w:w="0" w:type="auto"/>
            <w:vAlign w:val="center"/>
          </w:tcPr>
          <w:p w14:paraId="20769C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014C465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6632EE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0.97</w:t>
            </w:r>
          </w:p>
        </w:tc>
        <w:tc>
          <w:tcPr>
            <w:tcW w:w="0" w:type="auto"/>
            <w:vAlign w:val="center"/>
          </w:tcPr>
          <w:p w14:paraId="4AF5FEC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  <w:tc>
          <w:tcPr>
            <w:tcW w:w="0" w:type="auto"/>
            <w:vAlign w:val="center"/>
          </w:tcPr>
          <w:p w14:paraId="5A3CB5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65FF23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Carroll County MD</w:t>
            </w:r>
          </w:p>
        </w:tc>
        <w:tc>
          <w:tcPr>
            <w:tcW w:w="0" w:type="auto"/>
            <w:vAlign w:val="center"/>
          </w:tcPr>
          <w:p w14:paraId="07FD74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217D06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545E87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1.26</w:t>
            </w:r>
          </w:p>
        </w:tc>
        <w:tc>
          <w:tcPr>
            <w:tcW w:w="0" w:type="auto"/>
            <w:vAlign w:val="center"/>
          </w:tcPr>
          <w:p w14:paraId="499263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10111F9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</w:tr>
      <w:tr w:rsidR="00615278" w:rsidRPr="006E3442" w14:paraId="23E7A2D0" w14:textId="77777777" w:rsidTr="00001FCA">
        <w:trPr>
          <w:jc w:val="center"/>
        </w:trPr>
        <w:tc>
          <w:tcPr>
            <w:tcW w:w="0" w:type="auto"/>
            <w:vAlign w:val="center"/>
          </w:tcPr>
          <w:p w14:paraId="46714F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Dougherty County GA</w:t>
            </w:r>
          </w:p>
        </w:tc>
        <w:tc>
          <w:tcPr>
            <w:tcW w:w="0" w:type="auto"/>
            <w:vAlign w:val="center"/>
          </w:tcPr>
          <w:p w14:paraId="0405D8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2.36</w:t>
            </w:r>
          </w:p>
        </w:tc>
        <w:tc>
          <w:tcPr>
            <w:tcW w:w="0" w:type="auto"/>
            <w:vAlign w:val="center"/>
          </w:tcPr>
          <w:p w14:paraId="6F5FA38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1.63</w:t>
            </w:r>
          </w:p>
        </w:tc>
        <w:tc>
          <w:tcPr>
            <w:tcW w:w="0" w:type="auto"/>
            <w:vAlign w:val="center"/>
          </w:tcPr>
          <w:p w14:paraId="4310A0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0.43</w:t>
            </w:r>
          </w:p>
        </w:tc>
        <w:tc>
          <w:tcPr>
            <w:tcW w:w="0" w:type="auto"/>
            <w:vAlign w:val="center"/>
          </w:tcPr>
          <w:p w14:paraId="6FF955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0.16</w:t>
            </w:r>
          </w:p>
        </w:tc>
        <w:tc>
          <w:tcPr>
            <w:tcW w:w="0" w:type="auto"/>
            <w:vAlign w:val="center"/>
          </w:tcPr>
          <w:p w14:paraId="4B63F0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0.17</w:t>
            </w:r>
          </w:p>
        </w:tc>
        <w:tc>
          <w:tcPr>
            <w:tcW w:w="0" w:type="auto"/>
            <w:vAlign w:val="center"/>
          </w:tcPr>
          <w:p w14:paraId="5415C2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Ramsey County MN</w:t>
            </w:r>
          </w:p>
        </w:tc>
        <w:tc>
          <w:tcPr>
            <w:tcW w:w="0" w:type="auto"/>
            <w:vAlign w:val="center"/>
          </w:tcPr>
          <w:p w14:paraId="61C7B0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3.08</w:t>
            </w:r>
          </w:p>
        </w:tc>
        <w:tc>
          <w:tcPr>
            <w:tcW w:w="0" w:type="auto"/>
            <w:vAlign w:val="center"/>
          </w:tcPr>
          <w:p w14:paraId="44C59C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6C0273C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351F729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1.72</w:t>
            </w:r>
          </w:p>
        </w:tc>
        <w:tc>
          <w:tcPr>
            <w:tcW w:w="0" w:type="auto"/>
            <w:vAlign w:val="center"/>
          </w:tcPr>
          <w:p w14:paraId="127B6B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</w:t>
            </w:r>
          </w:p>
        </w:tc>
      </w:tr>
      <w:tr w:rsidR="00615278" w:rsidRPr="006E3442" w14:paraId="00B027B0" w14:textId="77777777" w:rsidTr="00001FCA">
        <w:trPr>
          <w:jc w:val="center"/>
        </w:trPr>
        <w:tc>
          <w:tcPr>
            <w:tcW w:w="0" w:type="auto"/>
            <w:vAlign w:val="center"/>
          </w:tcPr>
          <w:p w14:paraId="085DBE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Chester County PA</w:t>
            </w:r>
          </w:p>
        </w:tc>
        <w:tc>
          <w:tcPr>
            <w:tcW w:w="0" w:type="auto"/>
            <w:vAlign w:val="center"/>
          </w:tcPr>
          <w:p w14:paraId="0F70BC3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2.79</w:t>
            </w:r>
          </w:p>
        </w:tc>
        <w:tc>
          <w:tcPr>
            <w:tcW w:w="0" w:type="auto"/>
            <w:vAlign w:val="center"/>
          </w:tcPr>
          <w:p w14:paraId="72F17B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2.07</w:t>
            </w:r>
          </w:p>
        </w:tc>
        <w:tc>
          <w:tcPr>
            <w:tcW w:w="0" w:type="auto"/>
            <w:vAlign w:val="center"/>
          </w:tcPr>
          <w:p w14:paraId="3510189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458D04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4DFDBD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1A639A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Cherokee County GA</w:t>
            </w:r>
          </w:p>
        </w:tc>
        <w:tc>
          <w:tcPr>
            <w:tcW w:w="0" w:type="auto"/>
            <w:vAlign w:val="center"/>
          </w:tcPr>
          <w:p w14:paraId="7A19C1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2.64</w:t>
            </w:r>
          </w:p>
        </w:tc>
        <w:tc>
          <w:tcPr>
            <w:tcW w:w="0" w:type="auto"/>
            <w:vAlign w:val="center"/>
          </w:tcPr>
          <w:p w14:paraId="492646A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5C72718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1.54</w:t>
            </w:r>
          </w:p>
        </w:tc>
        <w:tc>
          <w:tcPr>
            <w:tcW w:w="0" w:type="auto"/>
            <w:vAlign w:val="center"/>
          </w:tcPr>
          <w:p w14:paraId="2D7A2C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430DBA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0.76</w:t>
            </w:r>
          </w:p>
        </w:tc>
      </w:tr>
      <w:tr w:rsidR="00615278" w:rsidRPr="006E3442" w14:paraId="7CC8AEE8" w14:textId="77777777" w:rsidTr="00001FCA">
        <w:trPr>
          <w:jc w:val="center"/>
        </w:trPr>
        <w:tc>
          <w:tcPr>
            <w:tcW w:w="0" w:type="auto"/>
            <w:vAlign w:val="center"/>
          </w:tcPr>
          <w:p w14:paraId="00EF42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Polk County IA</w:t>
            </w:r>
          </w:p>
        </w:tc>
        <w:tc>
          <w:tcPr>
            <w:tcW w:w="0" w:type="auto"/>
            <w:vAlign w:val="center"/>
          </w:tcPr>
          <w:p w14:paraId="75C433F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030AB6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2.02</w:t>
            </w:r>
          </w:p>
        </w:tc>
        <w:tc>
          <w:tcPr>
            <w:tcW w:w="0" w:type="auto"/>
            <w:vAlign w:val="center"/>
          </w:tcPr>
          <w:p w14:paraId="4D0272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2.02</w:t>
            </w:r>
          </w:p>
        </w:tc>
        <w:tc>
          <w:tcPr>
            <w:tcW w:w="0" w:type="auto"/>
            <w:vAlign w:val="center"/>
          </w:tcPr>
          <w:p w14:paraId="71F2C0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08DB874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68E1DD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Lorain County OH</w:t>
            </w:r>
          </w:p>
        </w:tc>
        <w:tc>
          <w:tcPr>
            <w:tcW w:w="0" w:type="auto"/>
            <w:vAlign w:val="center"/>
          </w:tcPr>
          <w:p w14:paraId="3BF96E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6B02AA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604C1C4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1.64</w:t>
            </w:r>
          </w:p>
        </w:tc>
        <w:tc>
          <w:tcPr>
            <w:tcW w:w="0" w:type="auto"/>
            <w:vAlign w:val="center"/>
          </w:tcPr>
          <w:p w14:paraId="62E65E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3ACA45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</w:tr>
      <w:tr w:rsidR="00615278" w:rsidRPr="006E3442" w14:paraId="2E723DA6" w14:textId="77777777" w:rsidTr="00001FCA">
        <w:trPr>
          <w:jc w:val="center"/>
        </w:trPr>
        <w:tc>
          <w:tcPr>
            <w:tcW w:w="0" w:type="auto"/>
            <w:vAlign w:val="center"/>
          </w:tcPr>
          <w:p w14:paraId="39EB05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Orange County FL</w:t>
            </w:r>
          </w:p>
        </w:tc>
        <w:tc>
          <w:tcPr>
            <w:tcW w:w="0" w:type="auto"/>
            <w:vAlign w:val="center"/>
          </w:tcPr>
          <w:p w14:paraId="0844857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2.92</w:t>
            </w:r>
          </w:p>
        </w:tc>
        <w:tc>
          <w:tcPr>
            <w:tcW w:w="0" w:type="auto"/>
            <w:vAlign w:val="center"/>
          </w:tcPr>
          <w:p w14:paraId="47C065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3B13AE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7D100B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6BA5DA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0" w:type="auto"/>
            <w:vAlign w:val="center"/>
          </w:tcPr>
          <w:p w14:paraId="54CA157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Oneida County NY</w:t>
            </w:r>
          </w:p>
        </w:tc>
        <w:tc>
          <w:tcPr>
            <w:tcW w:w="0" w:type="auto"/>
            <w:vAlign w:val="center"/>
          </w:tcPr>
          <w:p w14:paraId="67A5831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53A1F6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2.12</w:t>
            </w:r>
          </w:p>
        </w:tc>
        <w:tc>
          <w:tcPr>
            <w:tcW w:w="0" w:type="auto"/>
            <w:vAlign w:val="center"/>
          </w:tcPr>
          <w:p w14:paraId="076900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  <w:tc>
          <w:tcPr>
            <w:tcW w:w="0" w:type="auto"/>
            <w:vAlign w:val="center"/>
          </w:tcPr>
          <w:p w14:paraId="6237B1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0D9529D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0.81</w:t>
            </w:r>
          </w:p>
        </w:tc>
      </w:tr>
      <w:tr w:rsidR="00615278" w:rsidRPr="006E3442" w14:paraId="20AF50AE" w14:textId="77777777" w:rsidTr="00001FCA">
        <w:trPr>
          <w:jc w:val="center"/>
        </w:trPr>
        <w:tc>
          <w:tcPr>
            <w:tcW w:w="0" w:type="auto"/>
            <w:vAlign w:val="center"/>
          </w:tcPr>
          <w:p w14:paraId="6FB3D3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Jefferson County CO</w:t>
            </w:r>
          </w:p>
        </w:tc>
        <w:tc>
          <w:tcPr>
            <w:tcW w:w="0" w:type="auto"/>
            <w:vAlign w:val="center"/>
          </w:tcPr>
          <w:p w14:paraId="60C22F4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</w:t>
            </w:r>
          </w:p>
        </w:tc>
        <w:tc>
          <w:tcPr>
            <w:tcW w:w="0" w:type="auto"/>
            <w:vAlign w:val="center"/>
          </w:tcPr>
          <w:p w14:paraId="149C58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4D0AC8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31C3F76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45F787E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4425A66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Harford County MD</w:t>
            </w:r>
          </w:p>
        </w:tc>
        <w:tc>
          <w:tcPr>
            <w:tcW w:w="0" w:type="auto"/>
            <w:vAlign w:val="center"/>
          </w:tcPr>
          <w:p w14:paraId="736E609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2.72</w:t>
            </w:r>
          </w:p>
        </w:tc>
        <w:tc>
          <w:tcPr>
            <w:tcW w:w="0" w:type="auto"/>
            <w:vAlign w:val="center"/>
          </w:tcPr>
          <w:p w14:paraId="6C7C55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2.52</w:t>
            </w:r>
          </w:p>
        </w:tc>
        <w:tc>
          <w:tcPr>
            <w:tcW w:w="0" w:type="auto"/>
            <w:vAlign w:val="center"/>
          </w:tcPr>
          <w:p w14:paraId="78DB79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1.78</w:t>
            </w:r>
          </w:p>
        </w:tc>
        <w:tc>
          <w:tcPr>
            <w:tcW w:w="0" w:type="auto"/>
            <w:vAlign w:val="center"/>
          </w:tcPr>
          <w:p w14:paraId="16E370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2E662BE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</w:tr>
      <w:tr w:rsidR="00615278" w:rsidRPr="006E3442" w14:paraId="28DC3763" w14:textId="77777777" w:rsidTr="00001FCA">
        <w:trPr>
          <w:jc w:val="center"/>
        </w:trPr>
        <w:tc>
          <w:tcPr>
            <w:tcW w:w="0" w:type="auto"/>
            <w:vAlign w:val="center"/>
          </w:tcPr>
          <w:p w14:paraId="00B6DE2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Jefferson County KY</w:t>
            </w:r>
          </w:p>
        </w:tc>
        <w:tc>
          <w:tcPr>
            <w:tcW w:w="0" w:type="auto"/>
            <w:vAlign w:val="center"/>
          </w:tcPr>
          <w:p w14:paraId="027662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2.99</w:t>
            </w:r>
          </w:p>
        </w:tc>
        <w:tc>
          <w:tcPr>
            <w:tcW w:w="0" w:type="auto"/>
            <w:vAlign w:val="center"/>
          </w:tcPr>
          <w:p w14:paraId="12B46A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2E584C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1.71</w:t>
            </w:r>
          </w:p>
        </w:tc>
        <w:tc>
          <w:tcPr>
            <w:tcW w:w="0" w:type="auto"/>
            <w:vAlign w:val="center"/>
          </w:tcPr>
          <w:p w14:paraId="0C87AA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0.59</w:t>
            </w:r>
          </w:p>
        </w:tc>
        <w:tc>
          <w:tcPr>
            <w:tcW w:w="0" w:type="auto"/>
            <w:vAlign w:val="center"/>
          </w:tcPr>
          <w:p w14:paraId="4BA21E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257929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Harrisonburg city VA</w:t>
            </w:r>
          </w:p>
        </w:tc>
        <w:tc>
          <w:tcPr>
            <w:tcW w:w="0" w:type="auto"/>
            <w:vAlign w:val="center"/>
          </w:tcPr>
          <w:p w14:paraId="343C9B0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3.45</w:t>
            </w:r>
          </w:p>
        </w:tc>
        <w:tc>
          <w:tcPr>
            <w:tcW w:w="0" w:type="auto"/>
            <w:vAlign w:val="center"/>
          </w:tcPr>
          <w:p w14:paraId="141374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3.23</w:t>
            </w:r>
          </w:p>
        </w:tc>
        <w:tc>
          <w:tcPr>
            <w:tcW w:w="0" w:type="auto"/>
            <w:vAlign w:val="center"/>
          </w:tcPr>
          <w:p w14:paraId="49754E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2.18</w:t>
            </w:r>
          </w:p>
        </w:tc>
        <w:tc>
          <w:tcPr>
            <w:tcW w:w="0" w:type="auto"/>
            <w:vAlign w:val="center"/>
          </w:tcPr>
          <w:p w14:paraId="3456C5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7FEFAD6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</w:tr>
      <w:tr w:rsidR="00615278" w:rsidRPr="006E3442" w14:paraId="3B692A86" w14:textId="77777777" w:rsidTr="00001FCA">
        <w:trPr>
          <w:jc w:val="center"/>
        </w:trPr>
        <w:tc>
          <w:tcPr>
            <w:tcW w:w="0" w:type="auto"/>
            <w:vAlign w:val="center"/>
          </w:tcPr>
          <w:p w14:paraId="2345AB4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Pierce County WA</w:t>
            </w:r>
          </w:p>
        </w:tc>
        <w:tc>
          <w:tcPr>
            <w:tcW w:w="0" w:type="auto"/>
            <w:vAlign w:val="center"/>
          </w:tcPr>
          <w:p w14:paraId="42C7B1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01FA39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1.59</w:t>
            </w:r>
          </w:p>
        </w:tc>
        <w:tc>
          <w:tcPr>
            <w:tcW w:w="0" w:type="auto"/>
            <w:vAlign w:val="center"/>
          </w:tcPr>
          <w:p w14:paraId="778E62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2C72AF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0.57</w:t>
            </w:r>
          </w:p>
        </w:tc>
        <w:tc>
          <w:tcPr>
            <w:tcW w:w="0" w:type="auto"/>
            <w:vAlign w:val="center"/>
          </w:tcPr>
          <w:p w14:paraId="46B406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035D0F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Iberville Parish LA</w:t>
            </w:r>
          </w:p>
        </w:tc>
        <w:tc>
          <w:tcPr>
            <w:tcW w:w="0" w:type="auto"/>
            <w:vAlign w:val="center"/>
          </w:tcPr>
          <w:p w14:paraId="242BCC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3F4891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1.88</w:t>
            </w:r>
          </w:p>
        </w:tc>
        <w:tc>
          <w:tcPr>
            <w:tcW w:w="0" w:type="auto"/>
            <w:vAlign w:val="center"/>
          </w:tcPr>
          <w:p w14:paraId="5DF01C6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  <w:tc>
          <w:tcPr>
            <w:tcW w:w="0" w:type="auto"/>
            <w:vAlign w:val="center"/>
          </w:tcPr>
          <w:p w14:paraId="5F7E35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07DCC4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0.45</w:t>
            </w:r>
          </w:p>
        </w:tc>
      </w:tr>
      <w:tr w:rsidR="00615278" w:rsidRPr="006E3442" w14:paraId="14E6AC74" w14:textId="77777777" w:rsidTr="00001FCA">
        <w:trPr>
          <w:jc w:val="center"/>
        </w:trPr>
        <w:tc>
          <w:tcPr>
            <w:tcW w:w="0" w:type="auto"/>
            <w:vAlign w:val="center"/>
          </w:tcPr>
          <w:p w14:paraId="4C9119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Gloucester County NJ</w:t>
            </w:r>
          </w:p>
        </w:tc>
        <w:tc>
          <w:tcPr>
            <w:tcW w:w="0" w:type="auto"/>
            <w:vAlign w:val="center"/>
          </w:tcPr>
          <w:p w14:paraId="7595574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2.81</w:t>
            </w:r>
          </w:p>
        </w:tc>
        <w:tc>
          <w:tcPr>
            <w:tcW w:w="0" w:type="auto"/>
            <w:vAlign w:val="center"/>
          </w:tcPr>
          <w:p w14:paraId="7D4317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2.29</w:t>
            </w:r>
          </w:p>
        </w:tc>
        <w:tc>
          <w:tcPr>
            <w:tcW w:w="0" w:type="auto"/>
            <w:vAlign w:val="center"/>
          </w:tcPr>
          <w:p w14:paraId="11EAD8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1.09</w:t>
            </w:r>
          </w:p>
        </w:tc>
        <w:tc>
          <w:tcPr>
            <w:tcW w:w="0" w:type="auto"/>
            <w:vAlign w:val="center"/>
          </w:tcPr>
          <w:p w14:paraId="79858E0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13A762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  <w:tc>
          <w:tcPr>
            <w:tcW w:w="0" w:type="auto"/>
            <w:vAlign w:val="center"/>
          </w:tcPr>
          <w:p w14:paraId="1774606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Bernard Parish LA</w:t>
            </w:r>
          </w:p>
        </w:tc>
        <w:tc>
          <w:tcPr>
            <w:tcW w:w="0" w:type="auto"/>
            <w:vAlign w:val="center"/>
          </w:tcPr>
          <w:p w14:paraId="66A202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1.93</w:t>
            </w:r>
          </w:p>
        </w:tc>
        <w:tc>
          <w:tcPr>
            <w:tcW w:w="0" w:type="auto"/>
            <w:vAlign w:val="center"/>
          </w:tcPr>
          <w:p w14:paraId="703DB7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2.03</w:t>
            </w:r>
          </w:p>
        </w:tc>
        <w:tc>
          <w:tcPr>
            <w:tcW w:w="0" w:type="auto"/>
            <w:vAlign w:val="center"/>
          </w:tcPr>
          <w:p w14:paraId="0AC1302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0.74</w:t>
            </w:r>
          </w:p>
        </w:tc>
        <w:tc>
          <w:tcPr>
            <w:tcW w:w="0" w:type="auto"/>
            <w:vAlign w:val="center"/>
          </w:tcPr>
          <w:p w14:paraId="30612B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0.35</w:t>
            </w:r>
          </w:p>
        </w:tc>
        <w:tc>
          <w:tcPr>
            <w:tcW w:w="0" w:type="auto"/>
            <w:vAlign w:val="center"/>
          </w:tcPr>
          <w:p w14:paraId="1AD267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0.25</w:t>
            </w:r>
          </w:p>
        </w:tc>
      </w:tr>
      <w:tr w:rsidR="00615278" w:rsidRPr="006E3442" w14:paraId="6C8F849F" w14:textId="77777777" w:rsidTr="00001FCA">
        <w:trPr>
          <w:jc w:val="center"/>
        </w:trPr>
        <w:tc>
          <w:tcPr>
            <w:tcW w:w="0" w:type="auto"/>
            <w:vAlign w:val="center"/>
          </w:tcPr>
          <w:p w14:paraId="70728F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Hamilton County OH</w:t>
            </w:r>
          </w:p>
        </w:tc>
        <w:tc>
          <w:tcPr>
            <w:tcW w:w="0" w:type="auto"/>
            <w:vAlign w:val="center"/>
          </w:tcPr>
          <w:p w14:paraId="75FB8F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3.21</w:t>
            </w:r>
          </w:p>
        </w:tc>
        <w:tc>
          <w:tcPr>
            <w:tcW w:w="0" w:type="auto"/>
            <w:vAlign w:val="center"/>
          </w:tcPr>
          <w:p w14:paraId="4EBF5C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1E5DEE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1486557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008A77E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5B2684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Niagara County NY</w:t>
            </w:r>
          </w:p>
        </w:tc>
        <w:tc>
          <w:tcPr>
            <w:tcW w:w="0" w:type="auto"/>
            <w:vAlign w:val="center"/>
          </w:tcPr>
          <w:p w14:paraId="6FA5BE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2.47</w:t>
            </w:r>
          </w:p>
        </w:tc>
        <w:tc>
          <w:tcPr>
            <w:tcW w:w="0" w:type="auto"/>
            <w:vAlign w:val="center"/>
          </w:tcPr>
          <w:p w14:paraId="44927A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2.13</w:t>
            </w:r>
          </w:p>
        </w:tc>
        <w:tc>
          <w:tcPr>
            <w:tcW w:w="0" w:type="auto"/>
            <w:vAlign w:val="center"/>
          </w:tcPr>
          <w:p w14:paraId="427CE7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4CC457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235770C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</w:tr>
      <w:tr w:rsidR="00615278" w:rsidRPr="006E3442" w14:paraId="476C2584" w14:textId="77777777" w:rsidTr="00001FCA">
        <w:trPr>
          <w:jc w:val="center"/>
        </w:trPr>
        <w:tc>
          <w:tcPr>
            <w:tcW w:w="0" w:type="auto"/>
            <w:vAlign w:val="center"/>
          </w:tcPr>
          <w:p w14:paraId="58DFB6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Lucas County OH</w:t>
            </w:r>
          </w:p>
        </w:tc>
        <w:tc>
          <w:tcPr>
            <w:tcW w:w="0" w:type="auto"/>
            <w:vAlign w:val="center"/>
          </w:tcPr>
          <w:p w14:paraId="1960BF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3.19</w:t>
            </w:r>
          </w:p>
        </w:tc>
        <w:tc>
          <w:tcPr>
            <w:tcW w:w="0" w:type="auto"/>
            <w:vAlign w:val="center"/>
          </w:tcPr>
          <w:p w14:paraId="2F8C2A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2.07</w:t>
            </w:r>
          </w:p>
        </w:tc>
        <w:tc>
          <w:tcPr>
            <w:tcW w:w="0" w:type="auto"/>
            <w:vAlign w:val="center"/>
          </w:tcPr>
          <w:p w14:paraId="2F46957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41E0B57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649EA2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34BE5D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Wicomico County MD</w:t>
            </w:r>
          </w:p>
        </w:tc>
        <w:tc>
          <w:tcPr>
            <w:tcW w:w="0" w:type="auto"/>
            <w:vAlign w:val="center"/>
          </w:tcPr>
          <w:p w14:paraId="062223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66CAC3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2.09</w:t>
            </w:r>
          </w:p>
        </w:tc>
        <w:tc>
          <w:tcPr>
            <w:tcW w:w="0" w:type="auto"/>
            <w:vAlign w:val="center"/>
          </w:tcPr>
          <w:p w14:paraId="0BB705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076983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75DA012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</w:tr>
      <w:tr w:rsidR="00615278" w:rsidRPr="006E3442" w14:paraId="2899FD74" w14:textId="77777777" w:rsidTr="00001FCA">
        <w:trPr>
          <w:jc w:val="center"/>
        </w:trPr>
        <w:tc>
          <w:tcPr>
            <w:tcW w:w="0" w:type="auto"/>
            <w:vAlign w:val="center"/>
          </w:tcPr>
          <w:p w14:paraId="1AE810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Brown County WI</w:t>
            </w:r>
          </w:p>
        </w:tc>
        <w:tc>
          <w:tcPr>
            <w:tcW w:w="0" w:type="auto"/>
            <w:vAlign w:val="center"/>
          </w:tcPr>
          <w:p w14:paraId="53D54B0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2.65</w:t>
            </w:r>
          </w:p>
        </w:tc>
        <w:tc>
          <w:tcPr>
            <w:tcW w:w="0" w:type="auto"/>
            <w:vAlign w:val="center"/>
          </w:tcPr>
          <w:p w14:paraId="38AC98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505C6BE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2.66</w:t>
            </w:r>
          </w:p>
        </w:tc>
        <w:tc>
          <w:tcPr>
            <w:tcW w:w="0" w:type="auto"/>
            <w:vAlign w:val="center"/>
          </w:tcPr>
          <w:p w14:paraId="04A3C5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19CD1D8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6CF3C9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Lafayette Parish LA</w:t>
            </w:r>
          </w:p>
        </w:tc>
        <w:tc>
          <w:tcPr>
            <w:tcW w:w="0" w:type="auto"/>
            <w:vAlign w:val="center"/>
          </w:tcPr>
          <w:p w14:paraId="5F8F73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1D43BBC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1.61</w:t>
            </w:r>
          </w:p>
        </w:tc>
        <w:tc>
          <w:tcPr>
            <w:tcW w:w="0" w:type="auto"/>
            <w:vAlign w:val="center"/>
          </w:tcPr>
          <w:p w14:paraId="4A86AC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2B93F4E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0.34</w:t>
            </w:r>
          </w:p>
        </w:tc>
        <w:tc>
          <w:tcPr>
            <w:tcW w:w="0" w:type="auto"/>
            <w:vAlign w:val="center"/>
          </w:tcPr>
          <w:p w14:paraId="662806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0.26</w:t>
            </w:r>
          </w:p>
        </w:tc>
      </w:tr>
      <w:tr w:rsidR="00615278" w:rsidRPr="006E3442" w14:paraId="59BA6C0D" w14:textId="77777777" w:rsidTr="00001FCA">
        <w:trPr>
          <w:jc w:val="center"/>
        </w:trPr>
        <w:tc>
          <w:tcPr>
            <w:tcW w:w="0" w:type="auto"/>
            <w:vAlign w:val="center"/>
          </w:tcPr>
          <w:p w14:paraId="369D25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Allegheny County PA</w:t>
            </w:r>
          </w:p>
        </w:tc>
        <w:tc>
          <w:tcPr>
            <w:tcW w:w="0" w:type="auto"/>
            <w:vAlign w:val="center"/>
          </w:tcPr>
          <w:p w14:paraId="45A9227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2.83</w:t>
            </w:r>
          </w:p>
        </w:tc>
        <w:tc>
          <w:tcPr>
            <w:tcW w:w="0" w:type="auto"/>
            <w:vAlign w:val="center"/>
          </w:tcPr>
          <w:p w14:paraId="049C22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1.44</w:t>
            </w:r>
          </w:p>
        </w:tc>
        <w:tc>
          <w:tcPr>
            <w:tcW w:w="0" w:type="auto"/>
            <w:vAlign w:val="center"/>
          </w:tcPr>
          <w:p w14:paraId="74E8FD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294302B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vAlign w:val="center"/>
          </w:tcPr>
          <w:p w14:paraId="0ACC4E4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  <w:tc>
          <w:tcPr>
            <w:tcW w:w="0" w:type="auto"/>
            <w:vAlign w:val="center"/>
          </w:tcPr>
          <w:p w14:paraId="5AE294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Tolland County CT</w:t>
            </w:r>
          </w:p>
        </w:tc>
        <w:tc>
          <w:tcPr>
            <w:tcW w:w="0" w:type="auto"/>
            <w:vAlign w:val="center"/>
          </w:tcPr>
          <w:p w14:paraId="417985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6E0520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</w:t>
            </w:r>
          </w:p>
        </w:tc>
        <w:tc>
          <w:tcPr>
            <w:tcW w:w="0" w:type="auto"/>
            <w:vAlign w:val="center"/>
          </w:tcPr>
          <w:p w14:paraId="55AC7F6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1.55</w:t>
            </w:r>
          </w:p>
        </w:tc>
        <w:tc>
          <w:tcPr>
            <w:tcW w:w="0" w:type="auto"/>
            <w:vAlign w:val="center"/>
          </w:tcPr>
          <w:p w14:paraId="55A047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0.57</w:t>
            </w:r>
          </w:p>
        </w:tc>
        <w:tc>
          <w:tcPr>
            <w:tcW w:w="0" w:type="auto"/>
            <w:vAlign w:val="center"/>
          </w:tcPr>
          <w:p w14:paraId="00EB30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</w:tr>
      <w:tr w:rsidR="00615278" w:rsidRPr="006E3442" w14:paraId="511BCBFC" w14:textId="77777777" w:rsidTr="00001FCA">
        <w:trPr>
          <w:jc w:val="center"/>
        </w:trPr>
        <w:tc>
          <w:tcPr>
            <w:tcW w:w="0" w:type="auto"/>
            <w:vAlign w:val="center"/>
          </w:tcPr>
          <w:p w14:paraId="5FD005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Trousdale County TN</w:t>
            </w:r>
          </w:p>
        </w:tc>
        <w:tc>
          <w:tcPr>
            <w:tcW w:w="0" w:type="auto"/>
            <w:vAlign w:val="center"/>
          </w:tcPr>
          <w:p w14:paraId="4A80BD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1.85</w:t>
            </w:r>
          </w:p>
        </w:tc>
        <w:tc>
          <w:tcPr>
            <w:tcW w:w="0" w:type="auto"/>
            <w:vAlign w:val="center"/>
          </w:tcPr>
          <w:p w14:paraId="4804E7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1.71</w:t>
            </w:r>
          </w:p>
        </w:tc>
        <w:tc>
          <w:tcPr>
            <w:tcW w:w="0" w:type="auto"/>
            <w:vAlign w:val="center"/>
          </w:tcPr>
          <w:p w14:paraId="7F44389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1.53</w:t>
            </w:r>
          </w:p>
        </w:tc>
        <w:tc>
          <w:tcPr>
            <w:tcW w:w="0" w:type="auto"/>
            <w:vAlign w:val="center"/>
          </w:tcPr>
          <w:p w14:paraId="773BB9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4943341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0.18</w:t>
            </w:r>
          </w:p>
        </w:tc>
        <w:tc>
          <w:tcPr>
            <w:tcW w:w="0" w:type="auto"/>
            <w:vAlign w:val="center"/>
          </w:tcPr>
          <w:p w14:paraId="323375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Terrebonne Parish LA</w:t>
            </w:r>
          </w:p>
        </w:tc>
        <w:tc>
          <w:tcPr>
            <w:tcW w:w="0" w:type="auto"/>
            <w:vAlign w:val="center"/>
          </w:tcPr>
          <w:p w14:paraId="7B30CE4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1A674F6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085D8D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07F981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09EC80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0.79</w:t>
            </w:r>
          </w:p>
        </w:tc>
      </w:tr>
      <w:tr w:rsidR="00615278" w:rsidRPr="006E3442" w14:paraId="6D08257B" w14:textId="77777777" w:rsidTr="00001FCA">
        <w:trPr>
          <w:jc w:val="center"/>
        </w:trPr>
        <w:tc>
          <w:tcPr>
            <w:tcW w:w="0" w:type="auto"/>
            <w:vAlign w:val="center"/>
          </w:tcPr>
          <w:p w14:paraId="326D56F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Ulster County NY</w:t>
            </w:r>
          </w:p>
        </w:tc>
        <w:tc>
          <w:tcPr>
            <w:tcW w:w="0" w:type="auto"/>
            <w:vAlign w:val="center"/>
          </w:tcPr>
          <w:p w14:paraId="27AF1C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</w:t>
            </w:r>
          </w:p>
        </w:tc>
        <w:tc>
          <w:tcPr>
            <w:tcW w:w="0" w:type="auto"/>
            <w:vAlign w:val="center"/>
          </w:tcPr>
          <w:p w14:paraId="03F6657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1.81</w:t>
            </w:r>
          </w:p>
        </w:tc>
        <w:tc>
          <w:tcPr>
            <w:tcW w:w="0" w:type="auto"/>
            <w:vAlign w:val="center"/>
          </w:tcPr>
          <w:p w14:paraId="1E9FD2F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746BFD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vAlign w:val="center"/>
          </w:tcPr>
          <w:p w14:paraId="6DFA5F6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0.29</w:t>
            </w:r>
          </w:p>
        </w:tc>
        <w:tc>
          <w:tcPr>
            <w:tcW w:w="0" w:type="auto"/>
            <w:vAlign w:val="center"/>
          </w:tcPr>
          <w:p w14:paraId="392A72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Finney County KS</w:t>
            </w:r>
          </w:p>
        </w:tc>
        <w:tc>
          <w:tcPr>
            <w:tcW w:w="0" w:type="auto"/>
            <w:vAlign w:val="center"/>
          </w:tcPr>
          <w:p w14:paraId="2C886B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089F78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</w:t>
            </w:r>
          </w:p>
        </w:tc>
        <w:tc>
          <w:tcPr>
            <w:tcW w:w="0" w:type="auto"/>
            <w:vAlign w:val="center"/>
          </w:tcPr>
          <w:p w14:paraId="68EDC11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1.52</w:t>
            </w:r>
          </w:p>
        </w:tc>
        <w:tc>
          <w:tcPr>
            <w:tcW w:w="0" w:type="auto"/>
            <w:vAlign w:val="center"/>
          </w:tcPr>
          <w:p w14:paraId="04151E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1.62</w:t>
            </w:r>
          </w:p>
        </w:tc>
        <w:tc>
          <w:tcPr>
            <w:tcW w:w="0" w:type="auto"/>
            <w:vAlign w:val="center"/>
          </w:tcPr>
          <w:p w14:paraId="3950D5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1.47</w:t>
            </w:r>
          </w:p>
        </w:tc>
      </w:tr>
      <w:tr w:rsidR="00615278" w:rsidRPr="006E3442" w14:paraId="7750D7D4" w14:textId="77777777" w:rsidTr="00001FCA">
        <w:trPr>
          <w:jc w:val="center"/>
        </w:trPr>
        <w:tc>
          <w:tcPr>
            <w:tcW w:w="0" w:type="auto"/>
            <w:vAlign w:val="center"/>
          </w:tcPr>
          <w:p w14:paraId="6C92E0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Pima County AZ</w:t>
            </w:r>
          </w:p>
        </w:tc>
        <w:tc>
          <w:tcPr>
            <w:tcW w:w="0" w:type="auto"/>
            <w:vAlign w:val="center"/>
          </w:tcPr>
          <w:p w14:paraId="59C097E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2.24</w:t>
            </w:r>
          </w:p>
        </w:tc>
        <w:tc>
          <w:tcPr>
            <w:tcW w:w="0" w:type="auto"/>
            <w:vAlign w:val="center"/>
          </w:tcPr>
          <w:p w14:paraId="4C90EF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2.02</w:t>
            </w:r>
          </w:p>
        </w:tc>
        <w:tc>
          <w:tcPr>
            <w:tcW w:w="0" w:type="auto"/>
            <w:vAlign w:val="center"/>
          </w:tcPr>
          <w:p w14:paraId="6F525E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  <w:tc>
          <w:tcPr>
            <w:tcW w:w="0" w:type="auto"/>
            <w:vAlign w:val="center"/>
          </w:tcPr>
          <w:p w14:paraId="460C8F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0.66</w:t>
            </w:r>
          </w:p>
        </w:tc>
        <w:tc>
          <w:tcPr>
            <w:tcW w:w="0" w:type="auto"/>
            <w:vAlign w:val="center"/>
          </w:tcPr>
          <w:p w14:paraId="6AF5B2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6EDBD11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Charleston County SC</w:t>
            </w:r>
          </w:p>
        </w:tc>
        <w:tc>
          <w:tcPr>
            <w:tcW w:w="0" w:type="auto"/>
            <w:vAlign w:val="center"/>
          </w:tcPr>
          <w:p w14:paraId="01F1C65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2.77</w:t>
            </w:r>
          </w:p>
        </w:tc>
        <w:tc>
          <w:tcPr>
            <w:tcW w:w="0" w:type="auto"/>
            <w:vAlign w:val="center"/>
          </w:tcPr>
          <w:p w14:paraId="3353914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1.76</w:t>
            </w:r>
          </w:p>
        </w:tc>
        <w:tc>
          <w:tcPr>
            <w:tcW w:w="0" w:type="auto"/>
            <w:vAlign w:val="center"/>
          </w:tcPr>
          <w:p w14:paraId="27F8890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04AD28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01F6E23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</w:tr>
      <w:tr w:rsidR="00615278" w:rsidRPr="006E3442" w14:paraId="089C13AC" w14:textId="77777777" w:rsidTr="00001FCA">
        <w:trPr>
          <w:jc w:val="center"/>
        </w:trPr>
        <w:tc>
          <w:tcPr>
            <w:tcW w:w="0" w:type="auto"/>
            <w:vAlign w:val="center"/>
          </w:tcPr>
          <w:p w14:paraId="7374D2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Tammany Parish LA</w:t>
            </w:r>
          </w:p>
        </w:tc>
        <w:tc>
          <w:tcPr>
            <w:tcW w:w="0" w:type="auto"/>
            <w:vAlign w:val="center"/>
          </w:tcPr>
          <w:p w14:paraId="63B4051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2.25</w:t>
            </w:r>
          </w:p>
        </w:tc>
        <w:tc>
          <w:tcPr>
            <w:tcW w:w="0" w:type="auto"/>
            <w:vAlign w:val="center"/>
          </w:tcPr>
          <w:p w14:paraId="0C3379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1.87</w:t>
            </w:r>
          </w:p>
        </w:tc>
        <w:tc>
          <w:tcPr>
            <w:tcW w:w="0" w:type="auto"/>
            <w:vAlign w:val="center"/>
          </w:tcPr>
          <w:p w14:paraId="2DCAF3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0.53</w:t>
            </w:r>
          </w:p>
        </w:tc>
        <w:tc>
          <w:tcPr>
            <w:tcW w:w="0" w:type="auto"/>
            <w:vAlign w:val="center"/>
          </w:tcPr>
          <w:p w14:paraId="5DE401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0F2AA2B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71B1E4A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Pinal County AZ</w:t>
            </w:r>
          </w:p>
        </w:tc>
        <w:tc>
          <w:tcPr>
            <w:tcW w:w="0" w:type="auto"/>
            <w:vAlign w:val="center"/>
          </w:tcPr>
          <w:p w14:paraId="509CE8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1.81</w:t>
            </w:r>
          </w:p>
        </w:tc>
        <w:tc>
          <w:tcPr>
            <w:tcW w:w="0" w:type="auto"/>
            <w:vAlign w:val="center"/>
          </w:tcPr>
          <w:p w14:paraId="2E9530F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2C8380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1.59</w:t>
            </w:r>
          </w:p>
        </w:tc>
        <w:tc>
          <w:tcPr>
            <w:tcW w:w="0" w:type="auto"/>
            <w:vAlign w:val="center"/>
          </w:tcPr>
          <w:p w14:paraId="4BD9AE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1.05</w:t>
            </w:r>
          </w:p>
        </w:tc>
        <w:tc>
          <w:tcPr>
            <w:tcW w:w="0" w:type="auto"/>
            <w:vAlign w:val="center"/>
          </w:tcPr>
          <w:p w14:paraId="78FC78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</w:tr>
      <w:tr w:rsidR="00615278" w:rsidRPr="006E3442" w14:paraId="05A4DFB2" w14:textId="77777777" w:rsidTr="00001FCA">
        <w:trPr>
          <w:jc w:val="center"/>
        </w:trPr>
        <w:tc>
          <w:tcPr>
            <w:tcW w:w="0" w:type="auto"/>
            <w:vAlign w:val="center"/>
          </w:tcPr>
          <w:p w14:paraId="66AB6A8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Black Hawk County IA</w:t>
            </w:r>
          </w:p>
        </w:tc>
        <w:tc>
          <w:tcPr>
            <w:tcW w:w="0" w:type="auto"/>
            <w:vAlign w:val="center"/>
          </w:tcPr>
          <w:p w14:paraId="59237E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2.37</w:t>
            </w:r>
          </w:p>
        </w:tc>
        <w:tc>
          <w:tcPr>
            <w:tcW w:w="0" w:type="auto"/>
            <w:vAlign w:val="center"/>
          </w:tcPr>
          <w:p w14:paraId="41B83E0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2.19</w:t>
            </w:r>
          </w:p>
        </w:tc>
        <w:tc>
          <w:tcPr>
            <w:tcW w:w="0" w:type="auto"/>
            <w:vAlign w:val="center"/>
          </w:tcPr>
          <w:p w14:paraId="54306A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2.63</w:t>
            </w:r>
          </w:p>
        </w:tc>
        <w:tc>
          <w:tcPr>
            <w:tcW w:w="0" w:type="auto"/>
            <w:vAlign w:val="center"/>
          </w:tcPr>
          <w:p w14:paraId="606D20C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  <w:tc>
          <w:tcPr>
            <w:tcW w:w="0" w:type="auto"/>
            <w:vAlign w:val="center"/>
          </w:tcPr>
          <w:p w14:paraId="558ED4C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0" w:type="auto"/>
            <w:vAlign w:val="center"/>
          </w:tcPr>
          <w:p w14:paraId="6385740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Kalamazoo County MI</w:t>
            </w:r>
          </w:p>
        </w:tc>
        <w:tc>
          <w:tcPr>
            <w:tcW w:w="0" w:type="auto"/>
            <w:vAlign w:val="center"/>
          </w:tcPr>
          <w:p w14:paraId="11C181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2.62</w:t>
            </w:r>
          </w:p>
        </w:tc>
        <w:tc>
          <w:tcPr>
            <w:tcW w:w="0" w:type="auto"/>
            <w:vAlign w:val="center"/>
          </w:tcPr>
          <w:p w14:paraId="479B354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2.24</w:t>
            </w:r>
          </w:p>
        </w:tc>
        <w:tc>
          <w:tcPr>
            <w:tcW w:w="0" w:type="auto"/>
            <w:vAlign w:val="center"/>
          </w:tcPr>
          <w:p w14:paraId="2856F9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0" w:type="auto"/>
            <w:vAlign w:val="center"/>
          </w:tcPr>
          <w:p w14:paraId="2BB412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1.01</w:t>
            </w:r>
          </w:p>
        </w:tc>
        <w:tc>
          <w:tcPr>
            <w:tcW w:w="0" w:type="auto"/>
            <w:vAlign w:val="center"/>
          </w:tcPr>
          <w:p w14:paraId="3637618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</w:tr>
      <w:tr w:rsidR="00615278" w:rsidRPr="006E3442" w14:paraId="6874188E" w14:textId="77777777" w:rsidTr="00001FCA">
        <w:trPr>
          <w:jc w:val="center"/>
        </w:trPr>
        <w:tc>
          <w:tcPr>
            <w:tcW w:w="0" w:type="auto"/>
            <w:vAlign w:val="center"/>
          </w:tcPr>
          <w:p w14:paraId="212661D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Yakima County WA</w:t>
            </w:r>
          </w:p>
        </w:tc>
        <w:tc>
          <w:tcPr>
            <w:tcW w:w="0" w:type="auto"/>
            <w:vAlign w:val="center"/>
          </w:tcPr>
          <w:p w14:paraId="58854F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1.84</w:t>
            </w:r>
          </w:p>
        </w:tc>
        <w:tc>
          <w:tcPr>
            <w:tcW w:w="0" w:type="auto"/>
            <w:vAlign w:val="center"/>
          </w:tcPr>
          <w:p w14:paraId="0D58F0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27FBF7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1.12</w:t>
            </w:r>
          </w:p>
        </w:tc>
        <w:tc>
          <w:tcPr>
            <w:tcW w:w="0" w:type="auto"/>
            <w:vAlign w:val="center"/>
          </w:tcPr>
          <w:p w14:paraId="08606D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1.15</w:t>
            </w:r>
          </w:p>
        </w:tc>
        <w:tc>
          <w:tcPr>
            <w:tcW w:w="0" w:type="auto"/>
            <w:vAlign w:val="center"/>
          </w:tcPr>
          <w:p w14:paraId="7661BB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1.27</w:t>
            </w:r>
          </w:p>
        </w:tc>
        <w:tc>
          <w:tcPr>
            <w:tcW w:w="0" w:type="auto"/>
            <w:vAlign w:val="center"/>
          </w:tcPr>
          <w:p w14:paraId="1E7334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Calcasieu Parish LA</w:t>
            </w:r>
          </w:p>
        </w:tc>
        <w:tc>
          <w:tcPr>
            <w:tcW w:w="0" w:type="auto"/>
            <w:vAlign w:val="center"/>
          </w:tcPr>
          <w:p w14:paraId="44A3EF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602E3B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2.14</w:t>
            </w:r>
          </w:p>
        </w:tc>
        <w:tc>
          <w:tcPr>
            <w:tcW w:w="0" w:type="auto"/>
            <w:vAlign w:val="center"/>
          </w:tcPr>
          <w:p w14:paraId="68AD892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647437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5981ED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0.73</w:t>
            </w:r>
          </w:p>
        </w:tc>
      </w:tr>
      <w:tr w:rsidR="00615278" w:rsidRPr="006E3442" w14:paraId="3B9E2D8D" w14:textId="77777777" w:rsidTr="00001FCA">
        <w:trPr>
          <w:jc w:val="center"/>
        </w:trPr>
        <w:tc>
          <w:tcPr>
            <w:tcW w:w="0" w:type="auto"/>
            <w:vAlign w:val="center"/>
          </w:tcPr>
          <w:p w14:paraId="48DEF78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Cass County IN</w:t>
            </w:r>
          </w:p>
        </w:tc>
        <w:tc>
          <w:tcPr>
            <w:tcW w:w="0" w:type="auto"/>
            <w:vAlign w:val="center"/>
          </w:tcPr>
          <w:p w14:paraId="2CCB88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1.99</w:t>
            </w:r>
          </w:p>
        </w:tc>
        <w:tc>
          <w:tcPr>
            <w:tcW w:w="0" w:type="auto"/>
            <w:vAlign w:val="center"/>
          </w:tcPr>
          <w:p w14:paraId="173804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1.92</w:t>
            </w:r>
          </w:p>
        </w:tc>
        <w:tc>
          <w:tcPr>
            <w:tcW w:w="0" w:type="auto"/>
            <w:vAlign w:val="center"/>
          </w:tcPr>
          <w:p w14:paraId="5B1194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2.17</w:t>
            </w:r>
          </w:p>
        </w:tc>
        <w:tc>
          <w:tcPr>
            <w:tcW w:w="0" w:type="auto"/>
            <w:vAlign w:val="center"/>
          </w:tcPr>
          <w:p w14:paraId="4C70DE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21025B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0.23</w:t>
            </w:r>
          </w:p>
        </w:tc>
        <w:tc>
          <w:tcPr>
            <w:tcW w:w="0" w:type="auto"/>
            <w:vAlign w:val="center"/>
          </w:tcPr>
          <w:p w14:paraId="727591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Berkshire County MA</w:t>
            </w:r>
          </w:p>
        </w:tc>
        <w:tc>
          <w:tcPr>
            <w:tcW w:w="0" w:type="auto"/>
            <w:vAlign w:val="center"/>
          </w:tcPr>
          <w:p w14:paraId="236E317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2.01</w:t>
            </w:r>
          </w:p>
        </w:tc>
        <w:tc>
          <w:tcPr>
            <w:tcW w:w="0" w:type="auto"/>
            <w:vAlign w:val="center"/>
          </w:tcPr>
          <w:p w14:paraId="556B54D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1.34</w:t>
            </w:r>
          </w:p>
        </w:tc>
        <w:tc>
          <w:tcPr>
            <w:tcW w:w="0" w:type="auto"/>
            <w:vAlign w:val="center"/>
          </w:tcPr>
          <w:p w14:paraId="11A30DC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375387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1A8D59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0.48</w:t>
            </w:r>
          </w:p>
        </w:tc>
      </w:tr>
      <w:tr w:rsidR="00615278" w:rsidRPr="006E3442" w14:paraId="59A3F32B" w14:textId="77777777" w:rsidTr="00001FCA">
        <w:trPr>
          <w:jc w:val="center"/>
        </w:trPr>
        <w:tc>
          <w:tcPr>
            <w:tcW w:w="0" w:type="auto"/>
            <w:vAlign w:val="center"/>
          </w:tcPr>
          <w:p w14:paraId="3E464E4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Hillsborough County FL</w:t>
            </w:r>
          </w:p>
        </w:tc>
        <w:tc>
          <w:tcPr>
            <w:tcW w:w="0" w:type="auto"/>
            <w:vAlign w:val="center"/>
          </w:tcPr>
          <w:p w14:paraId="2A36657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3.04</w:t>
            </w:r>
          </w:p>
        </w:tc>
        <w:tc>
          <w:tcPr>
            <w:tcW w:w="0" w:type="auto"/>
            <w:vAlign w:val="center"/>
          </w:tcPr>
          <w:p w14:paraId="03DE83D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1.39</w:t>
            </w:r>
          </w:p>
        </w:tc>
        <w:tc>
          <w:tcPr>
            <w:tcW w:w="0" w:type="auto"/>
            <w:vAlign w:val="center"/>
          </w:tcPr>
          <w:p w14:paraId="0A75404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4F3098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0" w:type="auto"/>
            <w:vAlign w:val="center"/>
          </w:tcPr>
          <w:p w14:paraId="1651680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  <w:tc>
          <w:tcPr>
            <w:tcW w:w="0" w:type="auto"/>
            <w:vAlign w:val="center"/>
          </w:tcPr>
          <w:p w14:paraId="4C1071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Madison County IN</w:t>
            </w:r>
          </w:p>
        </w:tc>
        <w:tc>
          <w:tcPr>
            <w:tcW w:w="0" w:type="auto"/>
            <w:vAlign w:val="center"/>
          </w:tcPr>
          <w:p w14:paraId="2DEEFF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44D204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2.51</w:t>
            </w:r>
          </w:p>
        </w:tc>
        <w:tc>
          <w:tcPr>
            <w:tcW w:w="0" w:type="auto"/>
            <w:vAlign w:val="center"/>
          </w:tcPr>
          <w:p w14:paraId="47F25F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1.06</w:t>
            </w:r>
          </w:p>
        </w:tc>
        <w:tc>
          <w:tcPr>
            <w:tcW w:w="0" w:type="auto"/>
            <w:vAlign w:val="center"/>
          </w:tcPr>
          <w:p w14:paraId="38552FE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  <w:tc>
          <w:tcPr>
            <w:tcW w:w="0" w:type="auto"/>
            <w:vAlign w:val="center"/>
          </w:tcPr>
          <w:p w14:paraId="371C74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0.29</w:t>
            </w:r>
          </w:p>
        </w:tc>
      </w:tr>
      <w:tr w:rsidR="00615278" w:rsidRPr="006E3442" w14:paraId="3C5DB4C4" w14:textId="77777777" w:rsidTr="00001FCA">
        <w:trPr>
          <w:jc w:val="center"/>
        </w:trPr>
        <w:tc>
          <w:tcPr>
            <w:tcW w:w="0" w:type="auto"/>
            <w:vAlign w:val="center"/>
          </w:tcPr>
          <w:p w14:paraId="01B49C8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Albany County NY</w:t>
            </w:r>
          </w:p>
        </w:tc>
        <w:tc>
          <w:tcPr>
            <w:tcW w:w="0" w:type="auto"/>
            <w:vAlign w:val="center"/>
          </w:tcPr>
          <w:p w14:paraId="08E4B93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2.48</w:t>
            </w:r>
          </w:p>
        </w:tc>
        <w:tc>
          <w:tcPr>
            <w:tcW w:w="0" w:type="auto"/>
            <w:vAlign w:val="center"/>
          </w:tcPr>
          <w:p w14:paraId="49A216E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1.43</w:t>
            </w:r>
          </w:p>
        </w:tc>
        <w:tc>
          <w:tcPr>
            <w:tcW w:w="0" w:type="auto"/>
            <w:vAlign w:val="center"/>
          </w:tcPr>
          <w:p w14:paraId="6A545A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1.19</w:t>
            </w:r>
          </w:p>
        </w:tc>
        <w:tc>
          <w:tcPr>
            <w:tcW w:w="0" w:type="auto"/>
            <w:vAlign w:val="center"/>
          </w:tcPr>
          <w:p w14:paraId="411032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0.57</w:t>
            </w:r>
          </w:p>
        </w:tc>
        <w:tc>
          <w:tcPr>
            <w:tcW w:w="0" w:type="auto"/>
            <w:vAlign w:val="center"/>
          </w:tcPr>
          <w:p w14:paraId="257854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0.42</w:t>
            </w:r>
          </w:p>
        </w:tc>
        <w:tc>
          <w:tcPr>
            <w:tcW w:w="0" w:type="auto"/>
            <w:vAlign w:val="center"/>
          </w:tcPr>
          <w:p w14:paraId="146006F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Guilford County NC</w:t>
            </w:r>
          </w:p>
        </w:tc>
        <w:tc>
          <w:tcPr>
            <w:tcW w:w="0" w:type="auto"/>
            <w:vAlign w:val="center"/>
          </w:tcPr>
          <w:p w14:paraId="42F8AC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</w:t>
            </w:r>
          </w:p>
        </w:tc>
        <w:tc>
          <w:tcPr>
            <w:tcW w:w="0" w:type="auto"/>
            <w:vAlign w:val="center"/>
          </w:tcPr>
          <w:p w14:paraId="58EDDC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2.31</w:t>
            </w:r>
          </w:p>
        </w:tc>
        <w:tc>
          <w:tcPr>
            <w:tcW w:w="0" w:type="auto"/>
            <w:vAlign w:val="center"/>
          </w:tcPr>
          <w:p w14:paraId="38386E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1.79</w:t>
            </w:r>
          </w:p>
        </w:tc>
        <w:tc>
          <w:tcPr>
            <w:tcW w:w="0" w:type="auto"/>
            <w:vAlign w:val="center"/>
          </w:tcPr>
          <w:p w14:paraId="67EC97C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7A8787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0.94</w:t>
            </w:r>
          </w:p>
        </w:tc>
      </w:tr>
      <w:tr w:rsidR="00615278" w:rsidRPr="006E3442" w14:paraId="568BA729" w14:textId="77777777" w:rsidTr="00001FCA">
        <w:trPr>
          <w:jc w:val="center"/>
        </w:trPr>
        <w:tc>
          <w:tcPr>
            <w:tcW w:w="0" w:type="auto"/>
            <w:vAlign w:val="center"/>
          </w:tcPr>
          <w:p w14:paraId="71EC945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Hall County NE</w:t>
            </w:r>
          </w:p>
        </w:tc>
        <w:tc>
          <w:tcPr>
            <w:tcW w:w="0" w:type="auto"/>
            <w:vAlign w:val="center"/>
          </w:tcPr>
          <w:p w14:paraId="1C040F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2.05</w:t>
            </w:r>
          </w:p>
        </w:tc>
        <w:tc>
          <w:tcPr>
            <w:tcW w:w="0" w:type="auto"/>
            <w:vAlign w:val="center"/>
          </w:tcPr>
          <w:p w14:paraId="62D9FE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1.98</w:t>
            </w:r>
          </w:p>
        </w:tc>
        <w:tc>
          <w:tcPr>
            <w:tcW w:w="0" w:type="auto"/>
            <w:vAlign w:val="center"/>
          </w:tcPr>
          <w:p w14:paraId="5FFF4D0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2.14</w:t>
            </w:r>
          </w:p>
        </w:tc>
        <w:tc>
          <w:tcPr>
            <w:tcW w:w="0" w:type="auto"/>
            <w:vAlign w:val="center"/>
          </w:tcPr>
          <w:p w14:paraId="603B2E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0.56</w:t>
            </w:r>
          </w:p>
        </w:tc>
        <w:tc>
          <w:tcPr>
            <w:tcW w:w="0" w:type="auto"/>
            <w:vAlign w:val="center"/>
          </w:tcPr>
          <w:p w14:paraId="5979BB7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0" w:type="auto"/>
            <w:vAlign w:val="center"/>
          </w:tcPr>
          <w:p w14:paraId="2E18EB2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Beaver County PA</w:t>
            </w:r>
          </w:p>
        </w:tc>
        <w:tc>
          <w:tcPr>
            <w:tcW w:w="0" w:type="auto"/>
            <w:vAlign w:val="center"/>
          </w:tcPr>
          <w:p w14:paraId="0D019F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2.49</w:t>
            </w:r>
          </w:p>
        </w:tc>
        <w:tc>
          <w:tcPr>
            <w:tcW w:w="0" w:type="auto"/>
            <w:vAlign w:val="center"/>
          </w:tcPr>
          <w:p w14:paraId="123F30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1D253DB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vAlign w:val="center"/>
          </w:tcPr>
          <w:p w14:paraId="38BE9C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0.52</w:t>
            </w:r>
          </w:p>
        </w:tc>
        <w:tc>
          <w:tcPr>
            <w:tcW w:w="0" w:type="auto"/>
            <w:vAlign w:val="center"/>
          </w:tcPr>
          <w:p w14:paraId="037C67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0.32</w:t>
            </w:r>
          </w:p>
        </w:tc>
      </w:tr>
      <w:tr w:rsidR="00615278" w:rsidRPr="006E3442" w14:paraId="6DC641CF" w14:textId="77777777" w:rsidTr="00001FCA">
        <w:trPr>
          <w:jc w:val="center"/>
        </w:trPr>
        <w:tc>
          <w:tcPr>
            <w:tcW w:w="0" w:type="auto"/>
            <w:vAlign w:val="center"/>
          </w:tcPr>
          <w:p w14:paraId="4698A6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St. Louis city MO</w:t>
            </w:r>
          </w:p>
        </w:tc>
        <w:tc>
          <w:tcPr>
            <w:tcW w:w="0" w:type="auto"/>
            <w:vAlign w:val="center"/>
          </w:tcPr>
          <w:p w14:paraId="6938C88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3.55</w:t>
            </w:r>
          </w:p>
        </w:tc>
        <w:tc>
          <w:tcPr>
            <w:tcW w:w="0" w:type="auto"/>
            <w:vAlign w:val="center"/>
          </w:tcPr>
          <w:p w14:paraId="4271D42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23E5F3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47BD58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0.98</w:t>
            </w:r>
          </w:p>
        </w:tc>
        <w:tc>
          <w:tcPr>
            <w:tcW w:w="0" w:type="auto"/>
            <w:vAlign w:val="center"/>
          </w:tcPr>
          <w:p w14:paraId="45F1EB1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0.75</w:t>
            </w:r>
          </w:p>
        </w:tc>
        <w:tc>
          <w:tcPr>
            <w:tcW w:w="0" w:type="auto"/>
            <w:vAlign w:val="center"/>
          </w:tcPr>
          <w:p w14:paraId="6CD414F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Rock Island County IL</w:t>
            </w:r>
          </w:p>
        </w:tc>
        <w:tc>
          <w:tcPr>
            <w:tcW w:w="0" w:type="auto"/>
            <w:vAlign w:val="center"/>
          </w:tcPr>
          <w:p w14:paraId="1F3512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2.53</w:t>
            </w:r>
          </w:p>
        </w:tc>
        <w:tc>
          <w:tcPr>
            <w:tcW w:w="0" w:type="auto"/>
            <w:vAlign w:val="center"/>
          </w:tcPr>
          <w:p w14:paraId="52058A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2.28</w:t>
            </w:r>
          </w:p>
        </w:tc>
        <w:tc>
          <w:tcPr>
            <w:tcW w:w="0" w:type="auto"/>
            <w:vAlign w:val="center"/>
          </w:tcPr>
          <w:p w14:paraId="399C5CE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1.69</w:t>
            </w:r>
          </w:p>
        </w:tc>
        <w:tc>
          <w:tcPr>
            <w:tcW w:w="0" w:type="auto"/>
            <w:vAlign w:val="center"/>
          </w:tcPr>
          <w:p w14:paraId="3EA4D3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vAlign w:val="center"/>
          </w:tcPr>
          <w:p w14:paraId="5455771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0.61</w:t>
            </w:r>
          </w:p>
        </w:tc>
      </w:tr>
      <w:tr w:rsidR="00615278" w:rsidRPr="006E3442" w14:paraId="504643F4" w14:textId="77777777" w:rsidTr="00001FCA">
        <w:trPr>
          <w:jc w:val="center"/>
        </w:trPr>
        <w:tc>
          <w:tcPr>
            <w:tcW w:w="0" w:type="auto"/>
            <w:vAlign w:val="center"/>
          </w:tcPr>
          <w:p w14:paraId="69D792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 Mateo County CA</w:t>
            </w:r>
          </w:p>
        </w:tc>
        <w:tc>
          <w:tcPr>
            <w:tcW w:w="0" w:type="auto"/>
            <w:vAlign w:val="center"/>
          </w:tcPr>
          <w:p w14:paraId="0E1F966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2.42</w:t>
            </w:r>
          </w:p>
        </w:tc>
        <w:tc>
          <w:tcPr>
            <w:tcW w:w="0" w:type="auto"/>
            <w:vAlign w:val="center"/>
          </w:tcPr>
          <w:p w14:paraId="6CD8D3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1.22</w:t>
            </w:r>
          </w:p>
        </w:tc>
        <w:tc>
          <w:tcPr>
            <w:tcW w:w="0" w:type="auto"/>
            <w:vAlign w:val="center"/>
          </w:tcPr>
          <w:p w14:paraId="5542C4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1.13</w:t>
            </w:r>
          </w:p>
        </w:tc>
        <w:tc>
          <w:tcPr>
            <w:tcW w:w="0" w:type="auto"/>
            <w:vAlign w:val="center"/>
          </w:tcPr>
          <w:p w14:paraId="7D85D3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11FCAC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25849D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Dane County WI</w:t>
            </w:r>
          </w:p>
        </w:tc>
        <w:tc>
          <w:tcPr>
            <w:tcW w:w="0" w:type="auto"/>
            <w:vAlign w:val="center"/>
          </w:tcPr>
          <w:p w14:paraId="6B9F12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2.43</w:t>
            </w:r>
          </w:p>
        </w:tc>
        <w:tc>
          <w:tcPr>
            <w:tcW w:w="0" w:type="auto"/>
            <w:vAlign w:val="center"/>
          </w:tcPr>
          <w:p w14:paraId="508D3F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1.32</w:t>
            </w:r>
          </w:p>
        </w:tc>
        <w:tc>
          <w:tcPr>
            <w:tcW w:w="0" w:type="auto"/>
            <w:vAlign w:val="center"/>
          </w:tcPr>
          <w:p w14:paraId="55BF83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</w:t>
            </w:r>
          </w:p>
        </w:tc>
        <w:tc>
          <w:tcPr>
            <w:tcW w:w="0" w:type="auto"/>
            <w:vAlign w:val="center"/>
          </w:tcPr>
          <w:p w14:paraId="2F29EF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</w:t>
            </w:r>
          </w:p>
        </w:tc>
        <w:tc>
          <w:tcPr>
            <w:tcW w:w="0" w:type="auto"/>
            <w:vAlign w:val="center"/>
          </w:tcPr>
          <w:p w14:paraId="76E1D21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0.22</w:t>
            </w:r>
          </w:p>
        </w:tc>
      </w:tr>
      <w:tr w:rsidR="00615278" w:rsidRPr="006E3442" w14:paraId="406E93DD" w14:textId="77777777" w:rsidTr="00001FCA">
        <w:trPr>
          <w:jc w:val="center"/>
        </w:trPr>
        <w:tc>
          <w:tcPr>
            <w:tcW w:w="0" w:type="auto"/>
            <w:vAlign w:val="center"/>
          </w:tcPr>
          <w:p w14:paraId="32A9C21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Mobile County AL</w:t>
            </w:r>
          </w:p>
        </w:tc>
        <w:tc>
          <w:tcPr>
            <w:tcW w:w="0" w:type="auto"/>
            <w:vAlign w:val="center"/>
          </w:tcPr>
          <w:p w14:paraId="35875C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24ED94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2.91</w:t>
            </w:r>
          </w:p>
        </w:tc>
        <w:tc>
          <w:tcPr>
            <w:tcW w:w="0" w:type="auto"/>
            <w:vAlign w:val="center"/>
          </w:tcPr>
          <w:p w14:paraId="49699CA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73AA7C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0.84</w:t>
            </w:r>
          </w:p>
        </w:tc>
        <w:tc>
          <w:tcPr>
            <w:tcW w:w="0" w:type="auto"/>
            <w:vAlign w:val="center"/>
          </w:tcPr>
          <w:p w14:paraId="6E667F2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vAlign w:val="center"/>
          </w:tcPr>
          <w:p w14:paraId="6D27DE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Racine County WI</w:t>
            </w:r>
          </w:p>
        </w:tc>
        <w:tc>
          <w:tcPr>
            <w:tcW w:w="0" w:type="auto"/>
            <w:vAlign w:val="center"/>
          </w:tcPr>
          <w:p w14:paraId="2D9528B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2.72</w:t>
            </w:r>
          </w:p>
        </w:tc>
        <w:tc>
          <w:tcPr>
            <w:tcW w:w="0" w:type="auto"/>
            <w:vAlign w:val="center"/>
          </w:tcPr>
          <w:p w14:paraId="4E471C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2.48</w:t>
            </w:r>
          </w:p>
        </w:tc>
        <w:tc>
          <w:tcPr>
            <w:tcW w:w="0" w:type="auto"/>
            <w:vAlign w:val="center"/>
          </w:tcPr>
          <w:p w14:paraId="192C23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1.77</w:t>
            </w:r>
          </w:p>
        </w:tc>
        <w:tc>
          <w:tcPr>
            <w:tcW w:w="0" w:type="auto"/>
            <w:vAlign w:val="center"/>
          </w:tcPr>
          <w:p w14:paraId="4D6298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5A7473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</w:tr>
      <w:tr w:rsidR="00615278" w:rsidRPr="006E3442" w14:paraId="426B94B3" w14:textId="77777777" w:rsidTr="00001FCA">
        <w:trPr>
          <w:jc w:val="center"/>
        </w:trPr>
        <w:tc>
          <w:tcPr>
            <w:tcW w:w="0" w:type="auto"/>
            <w:vAlign w:val="center"/>
          </w:tcPr>
          <w:p w14:paraId="6D2B4C7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Monroe County PA</w:t>
            </w:r>
          </w:p>
        </w:tc>
        <w:tc>
          <w:tcPr>
            <w:tcW w:w="0" w:type="auto"/>
            <w:vAlign w:val="center"/>
          </w:tcPr>
          <w:p w14:paraId="312160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2.51</w:t>
            </w:r>
          </w:p>
        </w:tc>
        <w:tc>
          <w:tcPr>
            <w:tcW w:w="0" w:type="auto"/>
            <w:vAlign w:val="center"/>
          </w:tcPr>
          <w:p w14:paraId="687FDE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1.95</w:t>
            </w:r>
          </w:p>
        </w:tc>
        <w:tc>
          <w:tcPr>
            <w:tcW w:w="0" w:type="auto"/>
            <w:vAlign w:val="center"/>
          </w:tcPr>
          <w:p w14:paraId="0C7FF49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23D7C6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0.38</w:t>
            </w:r>
          </w:p>
        </w:tc>
        <w:tc>
          <w:tcPr>
            <w:tcW w:w="0" w:type="auto"/>
            <w:vAlign w:val="center"/>
          </w:tcPr>
          <w:p w14:paraId="27F3C2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vAlign w:val="center"/>
          </w:tcPr>
          <w:p w14:paraId="4D6B434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Cleveland County OK</w:t>
            </w:r>
          </w:p>
        </w:tc>
        <w:tc>
          <w:tcPr>
            <w:tcW w:w="0" w:type="auto"/>
            <w:vAlign w:val="center"/>
          </w:tcPr>
          <w:p w14:paraId="2700EC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vAlign w:val="center"/>
          </w:tcPr>
          <w:p w14:paraId="696DD40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356C91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0.95</w:t>
            </w:r>
          </w:p>
        </w:tc>
        <w:tc>
          <w:tcPr>
            <w:tcW w:w="0" w:type="auto"/>
            <w:vAlign w:val="center"/>
          </w:tcPr>
          <w:p w14:paraId="212402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7D76677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0.36</w:t>
            </w:r>
          </w:p>
        </w:tc>
      </w:tr>
      <w:tr w:rsidR="00615278" w:rsidRPr="006E3442" w14:paraId="7742D006" w14:textId="77777777" w:rsidTr="00001FCA">
        <w:trPr>
          <w:jc w:val="center"/>
        </w:trPr>
        <w:tc>
          <w:tcPr>
            <w:tcW w:w="0" w:type="auto"/>
            <w:vAlign w:val="center"/>
          </w:tcPr>
          <w:p w14:paraId="34345C7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McKinley County NM</w:t>
            </w:r>
          </w:p>
        </w:tc>
        <w:tc>
          <w:tcPr>
            <w:tcW w:w="0" w:type="auto"/>
            <w:vAlign w:val="center"/>
          </w:tcPr>
          <w:p w14:paraId="57CCE97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1.11</w:t>
            </w:r>
          </w:p>
        </w:tc>
        <w:tc>
          <w:tcPr>
            <w:tcW w:w="0" w:type="auto"/>
            <w:vAlign w:val="center"/>
          </w:tcPr>
          <w:p w14:paraId="6B268E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1.17</w:t>
            </w:r>
          </w:p>
        </w:tc>
        <w:tc>
          <w:tcPr>
            <w:tcW w:w="0" w:type="auto"/>
            <w:vAlign w:val="center"/>
          </w:tcPr>
          <w:p w14:paraId="4145A8C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2.62</w:t>
            </w:r>
          </w:p>
        </w:tc>
        <w:tc>
          <w:tcPr>
            <w:tcW w:w="0" w:type="auto"/>
            <w:vAlign w:val="center"/>
          </w:tcPr>
          <w:p w14:paraId="2868F1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5D0863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vAlign w:val="center"/>
          </w:tcPr>
          <w:p w14:paraId="25F043E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Cameron County TX</w:t>
            </w:r>
          </w:p>
        </w:tc>
        <w:tc>
          <w:tcPr>
            <w:tcW w:w="0" w:type="auto"/>
            <w:vAlign w:val="center"/>
          </w:tcPr>
          <w:p w14:paraId="0D6A36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3EBAE7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2.33</w:t>
            </w:r>
          </w:p>
        </w:tc>
        <w:tc>
          <w:tcPr>
            <w:tcW w:w="0" w:type="auto"/>
            <w:vAlign w:val="center"/>
          </w:tcPr>
          <w:p w14:paraId="233DFF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1.08</w:t>
            </w:r>
          </w:p>
        </w:tc>
        <w:tc>
          <w:tcPr>
            <w:tcW w:w="0" w:type="auto"/>
            <w:vAlign w:val="center"/>
          </w:tcPr>
          <w:p w14:paraId="1C89BE3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0.48</w:t>
            </w:r>
          </w:p>
        </w:tc>
        <w:tc>
          <w:tcPr>
            <w:tcW w:w="0" w:type="auto"/>
            <w:vAlign w:val="center"/>
          </w:tcPr>
          <w:p w14:paraId="6B5357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0.49</w:t>
            </w:r>
          </w:p>
        </w:tc>
      </w:tr>
      <w:tr w:rsidR="00615278" w:rsidRPr="006E3442" w14:paraId="540CB2C6" w14:textId="77777777" w:rsidTr="00001FCA">
        <w:trPr>
          <w:jc w:val="center"/>
        </w:trPr>
        <w:tc>
          <w:tcPr>
            <w:tcW w:w="0" w:type="auto"/>
            <w:vAlign w:val="center"/>
          </w:tcPr>
          <w:p w14:paraId="59336F3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Fort Bend County TX</w:t>
            </w:r>
          </w:p>
        </w:tc>
        <w:tc>
          <w:tcPr>
            <w:tcW w:w="0" w:type="auto"/>
            <w:vAlign w:val="center"/>
          </w:tcPr>
          <w:p w14:paraId="253D6B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2.54</w:t>
            </w:r>
          </w:p>
        </w:tc>
        <w:tc>
          <w:tcPr>
            <w:tcW w:w="0" w:type="auto"/>
            <w:vAlign w:val="center"/>
          </w:tcPr>
          <w:p w14:paraId="405C043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14:paraId="251971F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0.99</w:t>
            </w:r>
          </w:p>
        </w:tc>
        <w:tc>
          <w:tcPr>
            <w:tcW w:w="0" w:type="auto"/>
            <w:vAlign w:val="center"/>
          </w:tcPr>
          <w:p w14:paraId="5C34EF7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75D446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vAlign w:val="center"/>
          </w:tcPr>
          <w:p w14:paraId="6B916BE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Lexington County SC</w:t>
            </w:r>
          </w:p>
        </w:tc>
        <w:tc>
          <w:tcPr>
            <w:tcW w:w="0" w:type="auto"/>
            <w:vAlign w:val="center"/>
          </w:tcPr>
          <w:p w14:paraId="44E5092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2.39</w:t>
            </w:r>
          </w:p>
        </w:tc>
        <w:tc>
          <w:tcPr>
            <w:tcW w:w="0" w:type="auto"/>
            <w:vAlign w:val="center"/>
          </w:tcPr>
          <w:p w14:paraId="219C283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2.18</w:t>
            </w:r>
          </w:p>
        </w:tc>
        <w:tc>
          <w:tcPr>
            <w:tcW w:w="0" w:type="auto"/>
            <w:vAlign w:val="center"/>
          </w:tcPr>
          <w:p w14:paraId="7EBF3E5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1.14</w:t>
            </w:r>
          </w:p>
        </w:tc>
        <w:tc>
          <w:tcPr>
            <w:tcW w:w="0" w:type="auto"/>
            <w:vAlign w:val="center"/>
          </w:tcPr>
          <w:p w14:paraId="09C7553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3F1CEF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0.68</w:t>
            </w:r>
          </w:p>
        </w:tc>
      </w:tr>
      <w:tr w:rsidR="00615278" w:rsidRPr="006E3442" w14:paraId="237ECBE1" w14:textId="77777777" w:rsidTr="00001FCA">
        <w:trPr>
          <w:jc w:val="center"/>
        </w:trPr>
        <w:tc>
          <w:tcPr>
            <w:tcW w:w="0" w:type="auto"/>
            <w:vAlign w:val="center"/>
          </w:tcPr>
          <w:p w14:paraId="06332DF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Lee County FL</w:t>
            </w:r>
          </w:p>
        </w:tc>
        <w:tc>
          <w:tcPr>
            <w:tcW w:w="0" w:type="auto"/>
            <w:vAlign w:val="center"/>
          </w:tcPr>
          <w:p w14:paraId="74776D5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24AA92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1.66</w:t>
            </w:r>
          </w:p>
        </w:tc>
        <w:tc>
          <w:tcPr>
            <w:tcW w:w="0" w:type="auto"/>
            <w:vAlign w:val="center"/>
          </w:tcPr>
          <w:p w14:paraId="3EB68DA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7C6540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  <w:tc>
          <w:tcPr>
            <w:tcW w:w="0" w:type="auto"/>
            <w:vAlign w:val="center"/>
          </w:tcPr>
          <w:p w14:paraId="5369FE8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0.85</w:t>
            </w:r>
          </w:p>
        </w:tc>
        <w:tc>
          <w:tcPr>
            <w:tcW w:w="0" w:type="auto"/>
            <w:vAlign w:val="center"/>
          </w:tcPr>
          <w:p w14:paraId="24560F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Williamson County TN</w:t>
            </w:r>
          </w:p>
        </w:tc>
        <w:tc>
          <w:tcPr>
            <w:tcW w:w="0" w:type="auto"/>
            <w:vAlign w:val="center"/>
          </w:tcPr>
          <w:p w14:paraId="148C64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2.58</w:t>
            </w:r>
          </w:p>
        </w:tc>
        <w:tc>
          <w:tcPr>
            <w:tcW w:w="0" w:type="auto"/>
            <w:vAlign w:val="center"/>
          </w:tcPr>
          <w:p w14:paraId="68FE28F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1.87</w:t>
            </w:r>
          </w:p>
        </w:tc>
        <w:tc>
          <w:tcPr>
            <w:tcW w:w="0" w:type="auto"/>
            <w:vAlign w:val="center"/>
          </w:tcPr>
          <w:p w14:paraId="797684D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52D20DC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</w:t>
            </w:r>
          </w:p>
        </w:tc>
        <w:tc>
          <w:tcPr>
            <w:tcW w:w="0" w:type="auto"/>
            <w:vAlign w:val="center"/>
          </w:tcPr>
          <w:p w14:paraId="5F6792F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0.21</w:t>
            </w:r>
          </w:p>
        </w:tc>
      </w:tr>
      <w:tr w:rsidR="00615278" w:rsidRPr="006E3442" w14:paraId="6D4F2598" w14:textId="77777777" w:rsidTr="00001FCA">
        <w:trPr>
          <w:jc w:val="center"/>
        </w:trPr>
        <w:tc>
          <w:tcPr>
            <w:tcW w:w="0" w:type="auto"/>
            <w:vAlign w:val="center"/>
          </w:tcPr>
          <w:p w14:paraId="526033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Sacramento County CA</w:t>
            </w:r>
          </w:p>
        </w:tc>
        <w:tc>
          <w:tcPr>
            <w:tcW w:w="0" w:type="auto"/>
            <w:vAlign w:val="center"/>
          </w:tcPr>
          <w:p w14:paraId="4FAA81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5B316B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1.65</w:t>
            </w:r>
          </w:p>
        </w:tc>
        <w:tc>
          <w:tcPr>
            <w:tcW w:w="0" w:type="auto"/>
            <w:vAlign w:val="center"/>
          </w:tcPr>
          <w:p w14:paraId="11ED803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5F5CE71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0.28</w:t>
            </w:r>
          </w:p>
        </w:tc>
        <w:tc>
          <w:tcPr>
            <w:tcW w:w="0" w:type="auto"/>
            <w:vAlign w:val="center"/>
          </w:tcPr>
          <w:p w14:paraId="0A1A5C2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0.23</w:t>
            </w:r>
          </w:p>
        </w:tc>
        <w:tc>
          <w:tcPr>
            <w:tcW w:w="0" w:type="auto"/>
            <w:vAlign w:val="center"/>
          </w:tcPr>
          <w:p w14:paraId="304D6B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Chittenden County VT</w:t>
            </w:r>
          </w:p>
        </w:tc>
        <w:tc>
          <w:tcPr>
            <w:tcW w:w="0" w:type="auto"/>
            <w:vAlign w:val="center"/>
          </w:tcPr>
          <w:p w14:paraId="2511B9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2.57</w:t>
            </w:r>
          </w:p>
        </w:tc>
        <w:tc>
          <w:tcPr>
            <w:tcW w:w="0" w:type="auto"/>
            <w:vAlign w:val="center"/>
          </w:tcPr>
          <w:p w14:paraId="33FBD3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5EEF3D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  <w:tc>
          <w:tcPr>
            <w:tcW w:w="0" w:type="auto"/>
            <w:vAlign w:val="center"/>
          </w:tcPr>
          <w:p w14:paraId="1B149F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0.19</w:t>
            </w:r>
          </w:p>
        </w:tc>
        <w:tc>
          <w:tcPr>
            <w:tcW w:w="0" w:type="auto"/>
            <w:vAlign w:val="center"/>
          </w:tcPr>
          <w:p w14:paraId="012B184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0.12</w:t>
            </w:r>
          </w:p>
        </w:tc>
      </w:tr>
      <w:tr w:rsidR="00615278" w:rsidRPr="006E3442" w14:paraId="6CB09122" w14:textId="77777777" w:rsidTr="00001FCA">
        <w:trPr>
          <w:jc w:val="center"/>
        </w:trPr>
        <w:tc>
          <w:tcPr>
            <w:tcW w:w="0" w:type="auto"/>
            <w:vAlign w:val="center"/>
          </w:tcPr>
          <w:p w14:paraId="1062353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Woodbury County IA</w:t>
            </w:r>
          </w:p>
        </w:tc>
        <w:tc>
          <w:tcPr>
            <w:tcW w:w="0" w:type="auto"/>
            <w:vAlign w:val="center"/>
          </w:tcPr>
          <w:p w14:paraId="229FCA0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2.09</w:t>
            </w:r>
          </w:p>
        </w:tc>
        <w:tc>
          <w:tcPr>
            <w:tcW w:w="0" w:type="auto"/>
            <w:vAlign w:val="center"/>
          </w:tcPr>
          <w:p w14:paraId="6715787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1.96</w:t>
            </w:r>
          </w:p>
        </w:tc>
        <w:tc>
          <w:tcPr>
            <w:tcW w:w="0" w:type="auto"/>
            <w:vAlign w:val="center"/>
          </w:tcPr>
          <w:p w14:paraId="3DBAF02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2.16</w:t>
            </w:r>
          </w:p>
        </w:tc>
        <w:tc>
          <w:tcPr>
            <w:tcW w:w="0" w:type="auto"/>
            <w:vAlign w:val="center"/>
          </w:tcPr>
          <w:p w14:paraId="479BE53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42B5D2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0.92</w:t>
            </w:r>
          </w:p>
        </w:tc>
        <w:tc>
          <w:tcPr>
            <w:tcW w:w="0" w:type="auto"/>
            <w:vAlign w:val="center"/>
          </w:tcPr>
          <w:p w14:paraId="546643B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Richmond County GA</w:t>
            </w:r>
          </w:p>
        </w:tc>
        <w:tc>
          <w:tcPr>
            <w:tcW w:w="0" w:type="auto"/>
            <w:vAlign w:val="center"/>
          </w:tcPr>
          <w:p w14:paraId="7241AE5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2.48</w:t>
            </w:r>
          </w:p>
        </w:tc>
        <w:tc>
          <w:tcPr>
            <w:tcW w:w="0" w:type="auto"/>
            <w:vAlign w:val="center"/>
          </w:tcPr>
          <w:p w14:paraId="5CCACD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2.29</w:t>
            </w:r>
          </w:p>
        </w:tc>
        <w:tc>
          <w:tcPr>
            <w:tcW w:w="0" w:type="auto"/>
            <w:vAlign w:val="center"/>
          </w:tcPr>
          <w:p w14:paraId="6B2EE5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1.49</w:t>
            </w:r>
          </w:p>
        </w:tc>
        <w:tc>
          <w:tcPr>
            <w:tcW w:w="0" w:type="auto"/>
            <w:vAlign w:val="center"/>
          </w:tcPr>
          <w:p w14:paraId="0139C0D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0.37</w:t>
            </w:r>
          </w:p>
        </w:tc>
        <w:tc>
          <w:tcPr>
            <w:tcW w:w="0" w:type="auto"/>
            <w:vAlign w:val="center"/>
          </w:tcPr>
          <w:p w14:paraId="1FA735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0.24</w:t>
            </w:r>
          </w:p>
        </w:tc>
      </w:tr>
      <w:tr w:rsidR="00615278" w:rsidRPr="006E3442" w14:paraId="32B01092" w14:textId="77777777" w:rsidTr="00001FCA">
        <w:trPr>
          <w:jc w:val="center"/>
        </w:trPr>
        <w:tc>
          <w:tcPr>
            <w:tcW w:w="0" w:type="auto"/>
            <w:vAlign w:val="center"/>
          </w:tcPr>
          <w:p w14:paraId="4CBCC6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Washtenaw County MI</w:t>
            </w:r>
          </w:p>
        </w:tc>
        <w:tc>
          <w:tcPr>
            <w:tcW w:w="0" w:type="auto"/>
            <w:vAlign w:val="center"/>
          </w:tcPr>
          <w:p w14:paraId="010939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2.55</w:t>
            </w:r>
          </w:p>
        </w:tc>
        <w:tc>
          <w:tcPr>
            <w:tcW w:w="0" w:type="auto"/>
            <w:vAlign w:val="center"/>
          </w:tcPr>
          <w:p w14:paraId="59EBE95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4A63FFB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0.77</w:t>
            </w:r>
          </w:p>
        </w:tc>
        <w:tc>
          <w:tcPr>
            <w:tcW w:w="0" w:type="auto"/>
            <w:vAlign w:val="center"/>
          </w:tcPr>
          <w:p w14:paraId="79568CA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  <w:tc>
          <w:tcPr>
            <w:tcW w:w="0" w:type="auto"/>
            <w:vAlign w:val="center"/>
          </w:tcPr>
          <w:p w14:paraId="085F268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</w:t>
            </w:r>
          </w:p>
        </w:tc>
        <w:tc>
          <w:tcPr>
            <w:tcW w:w="0" w:type="auto"/>
            <w:vAlign w:val="center"/>
          </w:tcPr>
          <w:p w14:paraId="4556020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Sandoval County NM</w:t>
            </w:r>
          </w:p>
        </w:tc>
        <w:tc>
          <w:tcPr>
            <w:tcW w:w="0" w:type="auto"/>
            <w:vAlign w:val="center"/>
          </w:tcPr>
          <w:p w14:paraId="0F9993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1.56</w:t>
            </w:r>
          </w:p>
        </w:tc>
        <w:tc>
          <w:tcPr>
            <w:tcW w:w="0" w:type="auto"/>
            <w:vAlign w:val="center"/>
          </w:tcPr>
          <w:p w14:paraId="11CE9CD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1.93</w:t>
            </w:r>
          </w:p>
        </w:tc>
        <w:tc>
          <w:tcPr>
            <w:tcW w:w="0" w:type="auto"/>
            <w:vAlign w:val="center"/>
          </w:tcPr>
          <w:p w14:paraId="3E638E5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1.42</w:t>
            </w:r>
          </w:p>
        </w:tc>
        <w:tc>
          <w:tcPr>
            <w:tcW w:w="0" w:type="auto"/>
            <w:vAlign w:val="center"/>
          </w:tcPr>
          <w:p w14:paraId="0C5970B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0.96</w:t>
            </w:r>
          </w:p>
        </w:tc>
        <w:tc>
          <w:tcPr>
            <w:tcW w:w="0" w:type="auto"/>
            <w:vAlign w:val="center"/>
          </w:tcPr>
          <w:p w14:paraId="5E45B14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</w:tr>
      <w:tr w:rsidR="00615278" w:rsidRPr="006E3442" w14:paraId="55671F28" w14:textId="77777777" w:rsidTr="00001FCA">
        <w:trPr>
          <w:jc w:val="center"/>
        </w:trPr>
        <w:tc>
          <w:tcPr>
            <w:tcW w:w="0" w:type="auto"/>
            <w:vAlign w:val="center"/>
          </w:tcPr>
          <w:p w14:paraId="277887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Hillsborough County NH</w:t>
            </w:r>
          </w:p>
        </w:tc>
        <w:tc>
          <w:tcPr>
            <w:tcW w:w="0" w:type="auto"/>
            <w:vAlign w:val="center"/>
          </w:tcPr>
          <w:p w14:paraId="5604907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vAlign w:val="center"/>
          </w:tcPr>
          <w:p w14:paraId="082692C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2.05</w:t>
            </w:r>
          </w:p>
        </w:tc>
        <w:tc>
          <w:tcPr>
            <w:tcW w:w="0" w:type="auto"/>
            <w:vAlign w:val="center"/>
          </w:tcPr>
          <w:p w14:paraId="4ADA821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1.32</w:t>
            </w:r>
          </w:p>
        </w:tc>
        <w:tc>
          <w:tcPr>
            <w:tcW w:w="0" w:type="auto"/>
            <w:vAlign w:val="center"/>
          </w:tcPr>
          <w:p w14:paraId="3BBD680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6C4B91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1.02</w:t>
            </w:r>
          </w:p>
        </w:tc>
        <w:tc>
          <w:tcPr>
            <w:tcW w:w="0" w:type="auto"/>
            <w:vAlign w:val="center"/>
          </w:tcPr>
          <w:p w14:paraId="2A2B223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Virginia Beach city VA</w:t>
            </w:r>
          </w:p>
        </w:tc>
        <w:tc>
          <w:tcPr>
            <w:tcW w:w="0" w:type="auto"/>
            <w:vAlign w:val="center"/>
          </w:tcPr>
          <w:p w14:paraId="53CBA90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2.94</w:t>
            </w:r>
          </w:p>
        </w:tc>
        <w:tc>
          <w:tcPr>
            <w:tcW w:w="0" w:type="auto"/>
            <w:vAlign w:val="center"/>
          </w:tcPr>
          <w:p w14:paraId="471FB18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2.15</w:t>
            </w:r>
          </w:p>
        </w:tc>
        <w:tc>
          <w:tcPr>
            <w:tcW w:w="0" w:type="auto"/>
            <w:vAlign w:val="center"/>
          </w:tcPr>
          <w:p w14:paraId="25EB69C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0.71</w:t>
            </w:r>
          </w:p>
        </w:tc>
        <w:tc>
          <w:tcPr>
            <w:tcW w:w="0" w:type="auto"/>
            <w:vAlign w:val="center"/>
          </w:tcPr>
          <w:p w14:paraId="5345E54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3B7A143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0.64</w:t>
            </w:r>
          </w:p>
        </w:tc>
      </w:tr>
      <w:tr w:rsidR="00615278" w:rsidRPr="006E3442" w14:paraId="320D1C2A" w14:textId="77777777" w:rsidTr="00001FCA">
        <w:trPr>
          <w:jc w:val="center"/>
        </w:trPr>
        <w:tc>
          <w:tcPr>
            <w:tcW w:w="0" w:type="auto"/>
            <w:vAlign w:val="center"/>
          </w:tcPr>
          <w:p w14:paraId="702327C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Arlington County VA</w:t>
            </w:r>
          </w:p>
        </w:tc>
        <w:tc>
          <w:tcPr>
            <w:tcW w:w="0" w:type="auto"/>
            <w:vAlign w:val="center"/>
          </w:tcPr>
          <w:p w14:paraId="0FBB07B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3.63</w:t>
            </w:r>
          </w:p>
        </w:tc>
        <w:tc>
          <w:tcPr>
            <w:tcW w:w="0" w:type="auto"/>
            <w:vAlign w:val="center"/>
          </w:tcPr>
          <w:p w14:paraId="1523D7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2.76</w:t>
            </w:r>
          </w:p>
        </w:tc>
        <w:tc>
          <w:tcPr>
            <w:tcW w:w="0" w:type="auto"/>
            <w:vAlign w:val="center"/>
          </w:tcPr>
          <w:p w14:paraId="1B07FE1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1.41</w:t>
            </w:r>
          </w:p>
        </w:tc>
        <w:tc>
          <w:tcPr>
            <w:tcW w:w="0" w:type="auto"/>
            <w:vAlign w:val="center"/>
          </w:tcPr>
          <w:p w14:paraId="1CAC878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21D7726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vAlign w:val="center"/>
          </w:tcPr>
          <w:p w14:paraId="614D7E2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Stanislaus County CA</w:t>
            </w:r>
          </w:p>
        </w:tc>
        <w:tc>
          <w:tcPr>
            <w:tcW w:w="0" w:type="auto"/>
            <w:vAlign w:val="center"/>
          </w:tcPr>
          <w:p w14:paraId="74EDDE6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</w:t>
            </w:r>
          </w:p>
        </w:tc>
        <w:tc>
          <w:tcPr>
            <w:tcW w:w="0" w:type="auto"/>
            <w:vAlign w:val="center"/>
          </w:tcPr>
          <w:p w14:paraId="647B259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2.21</w:t>
            </w:r>
          </w:p>
        </w:tc>
        <w:tc>
          <w:tcPr>
            <w:tcW w:w="0" w:type="auto"/>
            <w:vAlign w:val="center"/>
          </w:tcPr>
          <w:p w14:paraId="635EB1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1.45</w:t>
            </w:r>
          </w:p>
        </w:tc>
        <w:tc>
          <w:tcPr>
            <w:tcW w:w="0" w:type="auto"/>
            <w:vAlign w:val="center"/>
          </w:tcPr>
          <w:p w14:paraId="42BB48B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25E089A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0.72</w:t>
            </w:r>
          </w:p>
        </w:tc>
      </w:tr>
      <w:tr w:rsidR="00615278" w:rsidRPr="006E3442" w14:paraId="1C435C96" w14:textId="77777777" w:rsidTr="00001FCA">
        <w:trPr>
          <w:jc w:val="center"/>
        </w:trPr>
        <w:tc>
          <w:tcPr>
            <w:tcW w:w="0" w:type="auto"/>
            <w:vAlign w:val="center"/>
          </w:tcPr>
          <w:p w14:paraId="3BFE4AF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Atlantic County NJ</w:t>
            </w:r>
          </w:p>
        </w:tc>
        <w:tc>
          <w:tcPr>
            <w:tcW w:w="0" w:type="auto"/>
            <w:vAlign w:val="center"/>
          </w:tcPr>
          <w:p w14:paraId="258E485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2.61</w:t>
            </w:r>
          </w:p>
        </w:tc>
        <w:tc>
          <w:tcPr>
            <w:tcW w:w="0" w:type="auto"/>
            <w:vAlign w:val="center"/>
          </w:tcPr>
          <w:p w14:paraId="5E7AC37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2.49</w:t>
            </w:r>
          </w:p>
        </w:tc>
        <w:tc>
          <w:tcPr>
            <w:tcW w:w="0" w:type="auto"/>
            <w:vAlign w:val="center"/>
          </w:tcPr>
          <w:p w14:paraId="26A9A87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1.37</w:t>
            </w:r>
          </w:p>
        </w:tc>
        <w:tc>
          <w:tcPr>
            <w:tcW w:w="0" w:type="auto"/>
            <w:vAlign w:val="center"/>
          </w:tcPr>
          <w:p w14:paraId="55B096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7297F6D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4AE4B70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Montgomery County AL</w:t>
            </w:r>
          </w:p>
        </w:tc>
        <w:tc>
          <w:tcPr>
            <w:tcW w:w="0" w:type="auto"/>
            <w:vAlign w:val="center"/>
          </w:tcPr>
          <w:p w14:paraId="434E27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2.41</w:t>
            </w:r>
          </w:p>
        </w:tc>
        <w:tc>
          <w:tcPr>
            <w:tcW w:w="0" w:type="auto"/>
            <w:vAlign w:val="center"/>
          </w:tcPr>
          <w:p w14:paraId="285B219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2.07</w:t>
            </w:r>
          </w:p>
        </w:tc>
        <w:tc>
          <w:tcPr>
            <w:tcW w:w="0" w:type="auto"/>
            <w:vAlign w:val="center"/>
          </w:tcPr>
          <w:p w14:paraId="4B24B0C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1.47</w:t>
            </w:r>
          </w:p>
        </w:tc>
        <w:tc>
          <w:tcPr>
            <w:tcW w:w="0" w:type="auto"/>
            <w:vAlign w:val="center"/>
          </w:tcPr>
          <w:p w14:paraId="599F16C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1.07</w:t>
            </w:r>
          </w:p>
        </w:tc>
        <w:tc>
          <w:tcPr>
            <w:tcW w:w="0" w:type="auto"/>
            <w:vAlign w:val="center"/>
          </w:tcPr>
          <w:p w14:paraId="473A22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1.52</w:t>
            </w:r>
          </w:p>
        </w:tc>
      </w:tr>
      <w:tr w:rsidR="00615278" w:rsidRPr="006E3442" w14:paraId="6AEB63BF" w14:textId="77777777" w:rsidTr="00001FCA">
        <w:trPr>
          <w:jc w:val="center"/>
        </w:trPr>
        <w:tc>
          <w:tcPr>
            <w:tcW w:w="0" w:type="auto"/>
            <w:vAlign w:val="center"/>
          </w:tcPr>
          <w:p w14:paraId="5F43B4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Utah County UT</w:t>
            </w:r>
          </w:p>
        </w:tc>
        <w:tc>
          <w:tcPr>
            <w:tcW w:w="0" w:type="auto"/>
            <w:vAlign w:val="center"/>
          </w:tcPr>
          <w:p w14:paraId="4364A38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2.36</w:t>
            </w:r>
          </w:p>
        </w:tc>
        <w:tc>
          <w:tcPr>
            <w:tcW w:w="0" w:type="auto"/>
            <w:vAlign w:val="center"/>
          </w:tcPr>
          <w:p w14:paraId="06E14E5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2.15</w:t>
            </w:r>
          </w:p>
        </w:tc>
        <w:tc>
          <w:tcPr>
            <w:tcW w:w="0" w:type="auto"/>
            <w:vAlign w:val="center"/>
          </w:tcPr>
          <w:p w14:paraId="0C86A46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</w:t>
            </w:r>
          </w:p>
        </w:tc>
        <w:tc>
          <w:tcPr>
            <w:tcW w:w="0" w:type="auto"/>
            <w:vAlign w:val="center"/>
          </w:tcPr>
          <w:p w14:paraId="245E3D5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  <w:tc>
          <w:tcPr>
            <w:tcW w:w="0" w:type="auto"/>
            <w:vAlign w:val="center"/>
          </w:tcPr>
          <w:p w14:paraId="4E6318D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  <w:tc>
          <w:tcPr>
            <w:tcW w:w="0" w:type="auto"/>
            <w:vAlign w:val="center"/>
          </w:tcPr>
          <w:p w14:paraId="4ABD47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Pike County PA</w:t>
            </w:r>
          </w:p>
        </w:tc>
        <w:tc>
          <w:tcPr>
            <w:tcW w:w="0" w:type="auto"/>
            <w:vAlign w:val="center"/>
          </w:tcPr>
          <w:p w14:paraId="5A6DC1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2.06</w:t>
            </w:r>
          </w:p>
        </w:tc>
        <w:tc>
          <w:tcPr>
            <w:tcW w:w="0" w:type="auto"/>
            <w:vAlign w:val="center"/>
          </w:tcPr>
          <w:p w14:paraId="3FB206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2.46</w:t>
            </w:r>
          </w:p>
        </w:tc>
        <w:tc>
          <w:tcPr>
            <w:tcW w:w="0" w:type="auto"/>
            <w:vAlign w:val="center"/>
          </w:tcPr>
          <w:p w14:paraId="2BB5512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1.36</w:t>
            </w:r>
          </w:p>
        </w:tc>
        <w:tc>
          <w:tcPr>
            <w:tcW w:w="0" w:type="auto"/>
            <w:vAlign w:val="center"/>
          </w:tcPr>
          <w:p w14:paraId="65F789B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0.65</w:t>
            </w:r>
          </w:p>
        </w:tc>
        <w:tc>
          <w:tcPr>
            <w:tcW w:w="0" w:type="auto"/>
            <w:vAlign w:val="center"/>
          </w:tcPr>
          <w:p w14:paraId="646AA93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0.54</w:t>
            </w:r>
          </w:p>
        </w:tc>
      </w:tr>
      <w:tr w:rsidR="00615278" w:rsidRPr="006E3442" w14:paraId="3E99BE06" w14:textId="77777777" w:rsidTr="00001FCA">
        <w:trPr>
          <w:jc w:val="center"/>
        </w:trPr>
        <w:tc>
          <w:tcPr>
            <w:tcW w:w="0" w:type="auto"/>
            <w:vAlign w:val="center"/>
          </w:tcPr>
          <w:p w14:paraId="635E876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Duval County FL</w:t>
            </w:r>
          </w:p>
        </w:tc>
        <w:tc>
          <w:tcPr>
            <w:tcW w:w="0" w:type="auto"/>
            <w:vAlign w:val="center"/>
          </w:tcPr>
          <w:p w14:paraId="3C7C6AC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2.74</w:t>
            </w:r>
          </w:p>
        </w:tc>
        <w:tc>
          <w:tcPr>
            <w:tcW w:w="0" w:type="auto"/>
            <w:vAlign w:val="center"/>
          </w:tcPr>
          <w:p w14:paraId="0C194CA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1.79</w:t>
            </w:r>
          </w:p>
        </w:tc>
        <w:tc>
          <w:tcPr>
            <w:tcW w:w="0" w:type="auto"/>
            <w:vAlign w:val="center"/>
          </w:tcPr>
          <w:p w14:paraId="419D8B6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0.83</w:t>
            </w:r>
          </w:p>
        </w:tc>
        <w:tc>
          <w:tcPr>
            <w:tcW w:w="0" w:type="auto"/>
            <w:vAlign w:val="center"/>
          </w:tcPr>
          <w:p w14:paraId="53F9391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0.28</w:t>
            </w:r>
          </w:p>
        </w:tc>
        <w:tc>
          <w:tcPr>
            <w:tcW w:w="0" w:type="auto"/>
            <w:vAlign w:val="center"/>
          </w:tcPr>
          <w:p w14:paraId="1B0F34C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0.28</w:t>
            </w:r>
          </w:p>
        </w:tc>
        <w:tc>
          <w:tcPr>
            <w:tcW w:w="0" w:type="auto"/>
            <w:vAlign w:val="center"/>
          </w:tcPr>
          <w:p w14:paraId="31690DA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Richmond city VA</w:t>
            </w:r>
          </w:p>
        </w:tc>
        <w:tc>
          <w:tcPr>
            <w:tcW w:w="0" w:type="auto"/>
            <w:vAlign w:val="center"/>
          </w:tcPr>
          <w:p w14:paraId="263D016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3.33</w:t>
            </w:r>
          </w:p>
        </w:tc>
        <w:tc>
          <w:tcPr>
            <w:tcW w:w="0" w:type="auto"/>
            <w:vAlign w:val="center"/>
          </w:tcPr>
          <w:p w14:paraId="0D6BA8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2.89</w:t>
            </w:r>
          </w:p>
        </w:tc>
        <w:tc>
          <w:tcPr>
            <w:tcW w:w="0" w:type="auto"/>
            <w:vAlign w:val="center"/>
          </w:tcPr>
          <w:p w14:paraId="76295FE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1.58</w:t>
            </w:r>
          </w:p>
        </w:tc>
        <w:tc>
          <w:tcPr>
            <w:tcW w:w="0" w:type="auto"/>
            <w:vAlign w:val="center"/>
          </w:tcPr>
          <w:p w14:paraId="2C50CF8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0.87</w:t>
            </w:r>
          </w:p>
        </w:tc>
        <w:tc>
          <w:tcPr>
            <w:tcW w:w="0" w:type="auto"/>
            <w:vAlign w:val="center"/>
          </w:tcPr>
          <w:p w14:paraId="333620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1.16</w:t>
            </w:r>
          </w:p>
        </w:tc>
      </w:tr>
      <w:tr w:rsidR="00615278" w:rsidRPr="006E3442" w14:paraId="68983FAA" w14:textId="77777777" w:rsidTr="00001FCA">
        <w:trPr>
          <w:jc w:val="center"/>
        </w:trPr>
        <w:tc>
          <w:tcPr>
            <w:tcW w:w="0" w:type="auto"/>
            <w:vAlign w:val="center"/>
          </w:tcPr>
          <w:p w14:paraId="2B1BC02D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Litchfield County CT</w:t>
            </w:r>
          </w:p>
        </w:tc>
        <w:tc>
          <w:tcPr>
            <w:tcW w:w="0" w:type="auto"/>
            <w:vAlign w:val="center"/>
          </w:tcPr>
          <w:p w14:paraId="62A8499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2.3</w:t>
            </w:r>
          </w:p>
        </w:tc>
        <w:tc>
          <w:tcPr>
            <w:tcW w:w="0" w:type="auto"/>
            <w:vAlign w:val="center"/>
          </w:tcPr>
          <w:p w14:paraId="6D1B745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2.11</w:t>
            </w:r>
          </w:p>
        </w:tc>
        <w:tc>
          <w:tcPr>
            <w:tcW w:w="0" w:type="auto"/>
            <w:vAlign w:val="center"/>
          </w:tcPr>
          <w:p w14:paraId="514A91E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1.16</w:t>
            </w:r>
          </w:p>
        </w:tc>
        <w:tc>
          <w:tcPr>
            <w:tcW w:w="0" w:type="auto"/>
            <w:vAlign w:val="center"/>
          </w:tcPr>
          <w:p w14:paraId="34CB5D2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0.51</w:t>
            </w:r>
          </w:p>
        </w:tc>
        <w:tc>
          <w:tcPr>
            <w:tcW w:w="0" w:type="auto"/>
            <w:vAlign w:val="center"/>
          </w:tcPr>
          <w:p w14:paraId="78C150A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0.38</w:t>
            </w:r>
          </w:p>
        </w:tc>
        <w:tc>
          <w:tcPr>
            <w:tcW w:w="0" w:type="auto"/>
            <w:vAlign w:val="center"/>
          </w:tcPr>
          <w:p w14:paraId="2B40B67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Accomack County VA</w:t>
            </w:r>
          </w:p>
        </w:tc>
        <w:tc>
          <w:tcPr>
            <w:tcW w:w="0" w:type="auto"/>
            <w:vAlign w:val="center"/>
          </w:tcPr>
          <w:p w14:paraId="6CA4E74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1.89</w:t>
            </w:r>
          </w:p>
        </w:tc>
        <w:tc>
          <w:tcPr>
            <w:tcW w:w="0" w:type="auto"/>
            <w:vAlign w:val="center"/>
          </w:tcPr>
          <w:p w14:paraId="0D4A0FF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1.83</w:t>
            </w:r>
          </w:p>
        </w:tc>
        <w:tc>
          <w:tcPr>
            <w:tcW w:w="0" w:type="auto"/>
            <w:vAlign w:val="center"/>
          </w:tcPr>
          <w:p w14:paraId="6D529FB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1.97</w:t>
            </w:r>
          </w:p>
        </w:tc>
        <w:tc>
          <w:tcPr>
            <w:tcW w:w="0" w:type="auto"/>
            <w:vAlign w:val="center"/>
          </w:tcPr>
          <w:p w14:paraId="15C6F3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1.21</w:t>
            </w:r>
          </w:p>
        </w:tc>
        <w:tc>
          <w:tcPr>
            <w:tcW w:w="0" w:type="auto"/>
            <w:vAlign w:val="center"/>
          </w:tcPr>
          <w:p w14:paraId="0C886B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0.69</w:t>
            </w:r>
          </w:p>
        </w:tc>
      </w:tr>
      <w:tr w:rsidR="00615278" w:rsidRPr="006E3442" w14:paraId="32A29991" w14:textId="77777777" w:rsidTr="00001FCA">
        <w:trPr>
          <w:jc w:val="center"/>
        </w:trPr>
        <w:tc>
          <w:tcPr>
            <w:tcW w:w="0" w:type="auto"/>
            <w:vAlign w:val="center"/>
          </w:tcPr>
          <w:p w14:paraId="33CF38D9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Putnam County NY</w:t>
            </w:r>
          </w:p>
        </w:tc>
        <w:tc>
          <w:tcPr>
            <w:tcW w:w="0" w:type="auto"/>
            <w:vAlign w:val="center"/>
          </w:tcPr>
          <w:p w14:paraId="2FC4996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2.43</w:t>
            </w:r>
          </w:p>
        </w:tc>
        <w:tc>
          <w:tcPr>
            <w:tcW w:w="0" w:type="auto"/>
            <w:vAlign w:val="center"/>
          </w:tcPr>
          <w:p w14:paraId="243CC8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1.75</w:t>
            </w:r>
          </w:p>
        </w:tc>
        <w:tc>
          <w:tcPr>
            <w:tcW w:w="0" w:type="auto"/>
            <w:vAlign w:val="center"/>
          </w:tcPr>
          <w:p w14:paraId="4AED3AA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0.58</w:t>
            </w:r>
          </w:p>
        </w:tc>
        <w:tc>
          <w:tcPr>
            <w:tcW w:w="0" w:type="auto"/>
            <w:vAlign w:val="center"/>
          </w:tcPr>
          <w:p w14:paraId="09F0ADA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0.55</w:t>
            </w:r>
          </w:p>
        </w:tc>
        <w:tc>
          <w:tcPr>
            <w:tcW w:w="0" w:type="auto"/>
            <w:vAlign w:val="center"/>
          </w:tcPr>
          <w:p w14:paraId="7143B3D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0.33</w:t>
            </w:r>
          </w:p>
        </w:tc>
        <w:tc>
          <w:tcPr>
            <w:tcW w:w="0" w:type="auto"/>
            <w:vAlign w:val="center"/>
          </w:tcPr>
          <w:p w14:paraId="4D5731D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Westmoreland County PA</w:t>
            </w:r>
          </w:p>
        </w:tc>
        <w:tc>
          <w:tcPr>
            <w:tcW w:w="0" w:type="auto"/>
            <w:vAlign w:val="center"/>
          </w:tcPr>
          <w:p w14:paraId="251F22B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2.53</w:t>
            </w:r>
          </w:p>
        </w:tc>
        <w:tc>
          <w:tcPr>
            <w:tcW w:w="0" w:type="auto"/>
            <w:vAlign w:val="center"/>
          </w:tcPr>
          <w:p w14:paraId="3684007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2.1</w:t>
            </w:r>
          </w:p>
        </w:tc>
        <w:tc>
          <w:tcPr>
            <w:tcW w:w="0" w:type="auto"/>
            <w:vAlign w:val="center"/>
          </w:tcPr>
          <w:p w14:paraId="0112358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329CA8F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0.63</w:t>
            </w:r>
          </w:p>
        </w:tc>
        <w:tc>
          <w:tcPr>
            <w:tcW w:w="0" w:type="auto"/>
            <w:vAlign w:val="center"/>
          </w:tcPr>
          <w:p w14:paraId="3F0B615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0.47</w:t>
            </w:r>
          </w:p>
        </w:tc>
      </w:tr>
      <w:tr w:rsidR="00615278" w:rsidRPr="006E3442" w14:paraId="4C776678" w14:textId="77777777" w:rsidTr="00001FCA">
        <w:trPr>
          <w:jc w:val="center"/>
        </w:trPr>
        <w:tc>
          <w:tcPr>
            <w:tcW w:w="0" w:type="auto"/>
            <w:vAlign w:val="center"/>
          </w:tcPr>
          <w:p w14:paraId="22EA25F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Kern County CA</w:t>
            </w:r>
          </w:p>
        </w:tc>
        <w:tc>
          <w:tcPr>
            <w:tcW w:w="0" w:type="auto"/>
            <w:vAlign w:val="center"/>
          </w:tcPr>
          <w:p w14:paraId="0BC064B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1.97</w:t>
            </w:r>
          </w:p>
        </w:tc>
        <w:tc>
          <w:tcPr>
            <w:tcW w:w="0" w:type="auto"/>
            <w:vAlign w:val="center"/>
          </w:tcPr>
          <w:p w14:paraId="6EE428A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1.94</w:t>
            </w:r>
          </w:p>
        </w:tc>
        <w:tc>
          <w:tcPr>
            <w:tcW w:w="0" w:type="auto"/>
            <w:vAlign w:val="center"/>
          </w:tcPr>
          <w:p w14:paraId="41F871A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1.04</w:t>
            </w:r>
          </w:p>
        </w:tc>
        <w:tc>
          <w:tcPr>
            <w:tcW w:w="0" w:type="auto"/>
            <w:vAlign w:val="center"/>
          </w:tcPr>
          <w:p w14:paraId="732CC53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vAlign w:val="center"/>
          </w:tcPr>
          <w:p w14:paraId="1795EB7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1.24</w:t>
            </w:r>
          </w:p>
        </w:tc>
        <w:tc>
          <w:tcPr>
            <w:tcW w:w="0" w:type="auto"/>
            <w:vAlign w:val="center"/>
          </w:tcPr>
          <w:p w14:paraId="6D7778C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Lee County AL</w:t>
            </w:r>
          </w:p>
        </w:tc>
        <w:tc>
          <w:tcPr>
            <w:tcW w:w="0" w:type="auto"/>
            <w:vAlign w:val="center"/>
          </w:tcPr>
          <w:p w14:paraId="1B60E20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2.27</w:t>
            </w:r>
          </w:p>
        </w:tc>
        <w:tc>
          <w:tcPr>
            <w:tcW w:w="0" w:type="auto"/>
            <w:vAlign w:val="center"/>
          </w:tcPr>
          <w:p w14:paraId="6ECCE77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2.04</w:t>
            </w:r>
          </w:p>
        </w:tc>
        <w:tc>
          <w:tcPr>
            <w:tcW w:w="0" w:type="auto"/>
            <w:vAlign w:val="center"/>
          </w:tcPr>
          <w:p w14:paraId="45D8726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0.93</w:t>
            </w:r>
          </w:p>
        </w:tc>
        <w:tc>
          <w:tcPr>
            <w:tcW w:w="0" w:type="auto"/>
            <w:vAlign w:val="center"/>
          </w:tcPr>
          <w:p w14:paraId="1BAADAC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vAlign w:val="center"/>
          </w:tcPr>
          <w:p w14:paraId="0497BE97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0.28</w:t>
            </w:r>
          </w:p>
        </w:tc>
      </w:tr>
      <w:tr w:rsidR="00615278" w:rsidRPr="006E3442" w14:paraId="5D5AF024" w14:textId="77777777" w:rsidTr="00001FCA">
        <w:trPr>
          <w:jc w:val="center"/>
        </w:trPr>
        <w:tc>
          <w:tcPr>
            <w:tcW w:w="0" w:type="auto"/>
            <w:vAlign w:val="center"/>
          </w:tcPr>
          <w:p w14:paraId="1BA2EB9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Frederick County MD</w:t>
            </w:r>
          </w:p>
        </w:tc>
        <w:tc>
          <w:tcPr>
            <w:tcW w:w="0" w:type="auto"/>
            <w:vAlign w:val="center"/>
          </w:tcPr>
          <w:p w14:paraId="54353CE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2.57</w:t>
            </w:r>
          </w:p>
        </w:tc>
        <w:tc>
          <w:tcPr>
            <w:tcW w:w="0" w:type="auto"/>
            <w:vAlign w:val="center"/>
          </w:tcPr>
          <w:p w14:paraId="196E281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3.28</w:t>
            </w:r>
          </w:p>
        </w:tc>
        <w:tc>
          <w:tcPr>
            <w:tcW w:w="0" w:type="auto"/>
            <w:vAlign w:val="center"/>
          </w:tcPr>
          <w:p w14:paraId="32058ADF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14:paraId="19AD588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0.62</w:t>
            </w:r>
          </w:p>
        </w:tc>
        <w:tc>
          <w:tcPr>
            <w:tcW w:w="0" w:type="auto"/>
            <w:vAlign w:val="center"/>
          </w:tcPr>
          <w:p w14:paraId="2A2A83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0.91</w:t>
            </w:r>
          </w:p>
        </w:tc>
        <w:tc>
          <w:tcPr>
            <w:tcW w:w="0" w:type="auto"/>
            <w:vAlign w:val="center"/>
          </w:tcPr>
          <w:p w14:paraId="3C063EE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Honolulu County HI</w:t>
            </w:r>
          </w:p>
        </w:tc>
        <w:tc>
          <w:tcPr>
            <w:tcW w:w="0" w:type="auto"/>
            <w:vAlign w:val="center"/>
          </w:tcPr>
          <w:p w14:paraId="56A8B721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2.92</w:t>
            </w:r>
          </w:p>
        </w:tc>
        <w:tc>
          <w:tcPr>
            <w:tcW w:w="0" w:type="auto"/>
            <w:vAlign w:val="center"/>
          </w:tcPr>
          <w:p w14:paraId="21864D33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1.73</w:t>
            </w:r>
          </w:p>
        </w:tc>
        <w:tc>
          <w:tcPr>
            <w:tcW w:w="0" w:type="auto"/>
            <w:vAlign w:val="center"/>
          </w:tcPr>
          <w:p w14:paraId="384C59B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0.41</w:t>
            </w:r>
          </w:p>
        </w:tc>
        <w:tc>
          <w:tcPr>
            <w:tcW w:w="0" w:type="auto"/>
            <w:vAlign w:val="center"/>
          </w:tcPr>
          <w:p w14:paraId="6419D608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0.13</w:t>
            </w:r>
          </w:p>
        </w:tc>
        <w:tc>
          <w:tcPr>
            <w:tcW w:w="0" w:type="auto"/>
            <w:vAlign w:val="center"/>
          </w:tcPr>
          <w:p w14:paraId="4E34DEF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0.07</w:t>
            </w:r>
          </w:p>
        </w:tc>
      </w:tr>
      <w:tr w:rsidR="00615278" w:rsidRPr="006E3442" w14:paraId="3CB1B94E" w14:textId="77777777" w:rsidTr="00001FC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BB6E5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Lackawanna County PA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840014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03D34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CC7C92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D3AE9B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DE2150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  <w:r w:rsidRPr="006E3442">
              <w:rPr>
                <w:color w:val="000000"/>
                <w:sz w:val="14"/>
                <w:szCs w:val="14"/>
              </w:rPr>
              <w:t>0.88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B0CBF5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8D644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4D9FD6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F9A19E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BA122C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5811DA" w14:textId="77777777" w:rsidR="00615278" w:rsidRPr="006E3442" w:rsidRDefault="00615278" w:rsidP="00001FCA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DA863DF" w14:textId="77777777" w:rsidR="00615278" w:rsidRDefault="00615278"/>
    <w:sectPr w:rsidR="0061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3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7A5ECB"/>
    <w:multiLevelType w:val="hybridMultilevel"/>
    <w:tmpl w:val="5FD26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A42E3"/>
    <w:multiLevelType w:val="hybridMultilevel"/>
    <w:tmpl w:val="95A4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737EB"/>
    <w:multiLevelType w:val="hybridMultilevel"/>
    <w:tmpl w:val="4D50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255F7"/>
    <w:multiLevelType w:val="hybridMultilevel"/>
    <w:tmpl w:val="2ACC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96D0D"/>
    <w:multiLevelType w:val="hybridMultilevel"/>
    <w:tmpl w:val="9D3E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772EC"/>
    <w:multiLevelType w:val="hybridMultilevel"/>
    <w:tmpl w:val="1346A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E26F78"/>
    <w:multiLevelType w:val="hybridMultilevel"/>
    <w:tmpl w:val="5FF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248C9"/>
    <w:multiLevelType w:val="hybridMultilevel"/>
    <w:tmpl w:val="FC38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33400"/>
    <w:multiLevelType w:val="hybridMultilevel"/>
    <w:tmpl w:val="DAA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0"/>
  </w:num>
  <w:num w:numId="13">
    <w:abstractNumId w:val="11"/>
  </w:num>
  <w:num w:numId="14">
    <w:abstractNumId w:val="12"/>
  </w:num>
  <w:num w:numId="15">
    <w:abstractNumId w:val="22"/>
  </w:num>
  <w:num w:numId="16">
    <w:abstractNumId w:val="13"/>
  </w:num>
  <w:num w:numId="17">
    <w:abstractNumId w:val="21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78"/>
    <w:rsid w:val="0061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39C4"/>
  <w15:chartTrackingRefBased/>
  <w15:docId w15:val="{8D8AB066-10EC-4945-B56E-71B836B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15278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61527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qFormat/>
    <w:rsid w:val="00615278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link w:val="Heading4Char"/>
    <w:semiHidden/>
    <w:qFormat/>
    <w:rsid w:val="00615278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61527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61527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615278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615278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61527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278"/>
    <w:rPr>
      <w:rFonts w:ascii="Times New Roman" w:eastAsia="SimSun" w:hAnsi="Times New Roman" w:cs="Times New Roman"/>
      <w:b/>
      <w:bCs/>
      <w:kern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615278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615278"/>
    <w:rPr>
      <w:rFonts w:ascii="Times" w:eastAsia="Times" w:hAnsi="Times" w:cs="Times New Roman"/>
      <w:b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5278"/>
    <w:rPr>
      <w:rFonts w:ascii="Times" w:eastAsia="SimSun" w:hAnsi="Times" w:cs="Times New Roman"/>
      <w:b/>
      <w:color w:val="0000FF"/>
      <w:sz w:val="4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615278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15278"/>
    <w:rPr>
      <w:rFonts w:ascii="Calibri" w:eastAsia="SimSu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15278"/>
    <w:rPr>
      <w:rFonts w:ascii="Calibri" w:eastAsia="SimSun" w:hAnsi="Calibri" w:cs="Times New Roman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15278"/>
    <w:rPr>
      <w:rFonts w:ascii="Calibri" w:eastAsia="SimSun" w:hAnsi="Calibri" w:cs="Times New Roman"/>
      <w:i/>
      <w:iCs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15278"/>
    <w:rPr>
      <w:rFonts w:ascii="Cambria" w:eastAsia="SimSun" w:hAnsi="Cambria"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615278"/>
  </w:style>
  <w:style w:type="paragraph" w:customStyle="1" w:styleId="SMHeading">
    <w:name w:val="SM Heading"/>
    <w:basedOn w:val="Heading1"/>
    <w:qFormat/>
    <w:rsid w:val="00615278"/>
  </w:style>
  <w:style w:type="paragraph" w:customStyle="1" w:styleId="SMSubheading">
    <w:name w:val="SM Subheading"/>
    <w:basedOn w:val="Normal"/>
    <w:qFormat/>
    <w:rsid w:val="00615278"/>
    <w:rPr>
      <w:u w:val="words"/>
    </w:rPr>
  </w:style>
  <w:style w:type="paragraph" w:customStyle="1" w:styleId="SMText">
    <w:name w:val="SM Text"/>
    <w:basedOn w:val="Normal"/>
    <w:qFormat/>
    <w:rsid w:val="00615278"/>
    <w:pPr>
      <w:ind w:firstLine="480"/>
    </w:pPr>
  </w:style>
  <w:style w:type="paragraph" w:customStyle="1" w:styleId="SMcaption">
    <w:name w:val="SM caption"/>
    <w:basedOn w:val="SMText"/>
    <w:qFormat/>
    <w:rsid w:val="00615278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rsid w:val="00615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78"/>
    <w:rPr>
      <w:rFonts w:ascii="Tahoma" w:eastAsia="SimSun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semiHidden/>
    <w:rsid w:val="00615278"/>
  </w:style>
  <w:style w:type="paragraph" w:styleId="BlockText">
    <w:name w:val="Block Text"/>
    <w:basedOn w:val="Normal"/>
    <w:semiHidden/>
    <w:rsid w:val="0061527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1527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2">
    <w:name w:val="Body Text 2"/>
    <w:basedOn w:val="Normal"/>
    <w:link w:val="BodyText2Char"/>
    <w:semiHidden/>
    <w:rsid w:val="006152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3">
    <w:name w:val="Body Text 3"/>
    <w:basedOn w:val="Normal"/>
    <w:link w:val="BodyText3Char"/>
    <w:semiHidden/>
    <w:rsid w:val="006152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15278"/>
    <w:rPr>
      <w:rFonts w:ascii="Times New Roman" w:eastAsia="SimSun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semiHidden/>
    <w:rsid w:val="006152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rsid w:val="006152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rsid w:val="006152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6152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6152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15278"/>
    <w:rPr>
      <w:rFonts w:ascii="Times New Roman" w:eastAsia="SimSun" w:hAnsi="Times New Roman" w:cs="Times New Roman"/>
      <w:sz w:val="16"/>
      <w:szCs w:val="16"/>
      <w:lang w:eastAsia="en-US"/>
    </w:rPr>
  </w:style>
  <w:style w:type="paragraph" w:styleId="Caption">
    <w:name w:val="caption"/>
    <w:basedOn w:val="Normal"/>
    <w:next w:val="Normal"/>
    <w:semiHidden/>
    <w:qFormat/>
    <w:rsid w:val="00615278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61527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rsid w:val="006152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278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15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278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semiHidden/>
    <w:rsid w:val="00615278"/>
  </w:style>
  <w:style w:type="character" w:customStyle="1" w:styleId="DateChar">
    <w:name w:val="Date Char"/>
    <w:basedOn w:val="DefaultParagraphFont"/>
    <w:link w:val="Date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6152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15278"/>
    <w:rPr>
      <w:rFonts w:ascii="Tahoma" w:eastAsia="SimSun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rsid w:val="00615278"/>
  </w:style>
  <w:style w:type="character" w:customStyle="1" w:styleId="E-mailSignatureChar">
    <w:name w:val="E-mail Signature Char"/>
    <w:basedOn w:val="DefaultParagraphFont"/>
    <w:link w:val="E-mailSignature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61527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5278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semiHidden/>
    <w:rsid w:val="00615278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615278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615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61527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5278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semiHidden/>
    <w:rsid w:val="00615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HTMLAddress">
    <w:name w:val="HTML Address"/>
    <w:basedOn w:val="Normal"/>
    <w:link w:val="HTMLAddressChar"/>
    <w:semiHidden/>
    <w:rsid w:val="0061527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15278"/>
    <w:rPr>
      <w:rFonts w:ascii="Times New Roman" w:eastAsia="SimSun" w:hAnsi="Times New Roman" w:cs="Times New Roman"/>
      <w:i/>
      <w:iCs/>
      <w:szCs w:val="20"/>
      <w:lang w:eastAsia="en-US"/>
    </w:rPr>
  </w:style>
  <w:style w:type="paragraph" w:styleId="HTMLPreformatted">
    <w:name w:val="HTML Preformatted"/>
    <w:basedOn w:val="Normal"/>
    <w:link w:val="HTMLPreformattedChar"/>
    <w:semiHidden/>
    <w:rsid w:val="0061527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15278"/>
    <w:rPr>
      <w:rFonts w:ascii="Courier New" w:eastAsia="SimSun" w:hAnsi="Courier New" w:cs="Courier New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semiHidden/>
    <w:rsid w:val="0061527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527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527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527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527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527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527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527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527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5278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7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78"/>
    <w:rPr>
      <w:rFonts w:ascii="Times New Roman" w:eastAsia="SimSun" w:hAnsi="Times New Roman" w:cs="Times New Roman"/>
      <w:b/>
      <w:bCs/>
      <w:i/>
      <w:iCs/>
      <w:color w:val="4F81BD"/>
      <w:szCs w:val="20"/>
      <w:lang w:eastAsia="en-US"/>
    </w:rPr>
  </w:style>
  <w:style w:type="paragraph" w:styleId="List">
    <w:name w:val="List"/>
    <w:basedOn w:val="Normal"/>
    <w:semiHidden/>
    <w:rsid w:val="00615278"/>
    <w:pPr>
      <w:ind w:left="360" w:hanging="360"/>
      <w:contextualSpacing/>
    </w:pPr>
  </w:style>
  <w:style w:type="paragraph" w:styleId="List2">
    <w:name w:val="List 2"/>
    <w:basedOn w:val="Normal"/>
    <w:semiHidden/>
    <w:rsid w:val="00615278"/>
    <w:pPr>
      <w:ind w:left="720" w:hanging="360"/>
      <w:contextualSpacing/>
    </w:pPr>
  </w:style>
  <w:style w:type="paragraph" w:styleId="List3">
    <w:name w:val="List 3"/>
    <w:basedOn w:val="Normal"/>
    <w:semiHidden/>
    <w:rsid w:val="00615278"/>
    <w:pPr>
      <w:ind w:left="1080" w:hanging="360"/>
      <w:contextualSpacing/>
    </w:pPr>
  </w:style>
  <w:style w:type="paragraph" w:styleId="List4">
    <w:name w:val="List 4"/>
    <w:basedOn w:val="Normal"/>
    <w:semiHidden/>
    <w:rsid w:val="00615278"/>
    <w:pPr>
      <w:ind w:left="1440" w:hanging="360"/>
      <w:contextualSpacing/>
    </w:pPr>
  </w:style>
  <w:style w:type="paragraph" w:styleId="List5">
    <w:name w:val="List 5"/>
    <w:basedOn w:val="Normal"/>
    <w:semiHidden/>
    <w:rsid w:val="00615278"/>
    <w:pPr>
      <w:ind w:left="1800" w:hanging="360"/>
      <w:contextualSpacing/>
    </w:pPr>
  </w:style>
  <w:style w:type="paragraph" w:styleId="ListBullet">
    <w:name w:val="List Bullet"/>
    <w:basedOn w:val="Normal"/>
    <w:semiHidden/>
    <w:rsid w:val="0061527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61527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61527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61527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61527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61527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61527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61527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61527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61527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61527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61527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61527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61527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6152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15278"/>
    <w:pPr>
      <w:ind w:left="720"/>
    </w:pPr>
  </w:style>
  <w:style w:type="paragraph" w:styleId="MacroText">
    <w:name w:val="macro"/>
    <w:link w:val="MacroTextChar"/>
    <w:semiHidden/>
    <w:rsid w:val="006152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SimSu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615278"/>
    <w:rPr>
      <w:rFonts w:ascii="Courier New" w:eastAsia="SimSun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semiHidden/>
    <w:rsid w:val="006152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15278"/>
    <w:rPr>
      <w:rFonts w:ascii="Cambria" w:eastAsia="SimSun" w:hAnsi="Cambria" w:cs="Times New Roman"/>
      <w:shd w:val="pct20" w:color="auto" w:fill="auto"/>
      <w:lang w:eastAsia="en-US"/>
    </w:rPr>
  </w:style>
  <w:style w:type="paragraph" w:styleId="NoSpacing">
    <w:name w:val="No Spacing"/>
    <w:uiPriority w:val="1"/>
    <w:qFormat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NormalWeb">
    <w:name w:val="Normal (Web)"/>
    <w:basedOn w:val="Normal"/>
    <w:semiHidden/>
    <w:rsid w:val="00615278"/>
    <w:rPr>
      <w:szCs w:val="24"/>
    </w:rPr>
  </w:style>
  <w:style w:type="paragraph" w:styleId="NormalIndent">
    <w:name w:val="Normal Indent"/>
    <w:basedOn w:val="Normal"/>
    <w:semiHidden/>
    <w:rsid w:val="0061527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15278"/>
  </w:style>
  <w:style w:type="character" w:customStyle="1" w:styleId="NoteHeadingChar">
    <w:name w:val="Note Heading Char"/>
    <w:basedOn w:val="DefaultParagraphFont"/>
    <w:link w:val="NoteHeading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PlainText">
    <w:name w:val="Plain Text"/>
    <w:basedOn w:val="Normal"/>
    <w:link w:val="PlainTextChar"/>
    <w:semiHidden/>
    <w:rsid w:val="0061527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615278"/>
    <w:rPr>
      <w:rFonts w:ascii="Courier New" w:eastAsia="SimSun" w:hAnsi="Courier New" w:cs="Courier New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1527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15278"/>
    <w:rPr>
      <w:rFonts w:ascii="Times New Roman" w:eastAsia="SimSun" w:hAnsi="Times New Roman" w:cs="Times New Roman"/>
      <w:i/>
      <w:iCs/>
      <w:color w:val="00000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semiHidden/>
    <w:rsid w:val="00615278"/>
  </w:style>
  <w:style w:type="character" w:customStyle="1" w:styleId="SalutationChar">
    <w:name w:val="Salutation Char"/>
    <w:basedOn w:val="DefaultParagraphFont"/>
    <w:link w:val="Salutation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Signature">
    <w:name w:val="Signature"/>
    <w:basedOn w:val="Normal"/>
    <w:link w:val="SignatureChar"/>
    <w:semiHidden/>
    <w:rsid w:val="0061527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15278"/>
    <w:rPr>
      <w:rFonts w:ascii="Times New Roman" w:eastAsia="SimSun" w:hAnsi="Times New Roman" w:cs="Times New Roman"/>
      <w:szCs w:val="20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15278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615278"/>
    <w:rPr>
      <w:rFonts w:ascii="Cambria" w:eastAsia="SimSun" w:hAnsi="Cambria" w:cs="Times New Roman"/>
      <w:lang w:eastAsia="en-US"/>
    </w:rPr>
  </w:style>
  <w:style w:type="paragraph" w:styleId="TableofAuthorities">
    <w:name w:val="table of authorities"/>
    <w:basedOn w:val="Normal"/>
    <w:next w:val="Normal"/>
    <w:semiHidden/>
    <w:rsid w:val="0061527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15278"/>
  </w:style>
  <w:style w:type="paragraph" w:styleId="Title">
    <w:name w:val="Title"/>
    <w:basedOn w:val="Normal"/>
    <w:next w:val="Normal"/>
    <w:link w:val="TitleChar"/>
    <w:qFormat/>
    <w:rsid w:val="0061527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5278"/>
    <w:rPr>
      <w:rFonts w:ascii="Cambria" w:eastAsia="SimSun" w:hAnsi="Cambria" w:cs="Times New Roman"/>
      <w:b/>
      <w:bCs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rsid w:val="00615278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615278"/>
  </w:style>
  <w:style w:type="paragraph" w:styleId="TOC2">
    <w:name w:val="toc 2"/>
    <w:basedOn w:val="Normal"/>
    <w:next w:val="Normal"/>
    <w:autoRedefine/>
    <w:semiHidden/>
    <w:rsid w:val="00615278"/>
    <w:pPr>
      <w:ind w:left="240"/>
    </w:pPr>
  </w:style>
  <w:style w:type="paragraph" w:styleId="TOC3">
    <w:name w:val="toc 3"/>
    <w:basedOn w:val="Normal"/>
    <w:next w:val="Normal"/>
    <w:autoRedefine/>
    <w:semiHidden/>
    <w:rsid w:val="00615278"/>
    <w:pPr>
      <w:ind w:left="480"/>
    </w:pPr>
  </w:style>
  <w:style w:type="paragraph" w:styleId="TOC4">
    <w:name w:val="toc 4"/>
    <w:basedOn w:val="Normal"/>
    <w:next w:val="Normal"/>
    <w:autoRedefine/>
    <w:semiHidden/>
    <w:rsid w:val="00615278"/>
    <w:pPr>
      <w:ind w:left="720"/>
    </w:pPr>
  </w:style>
  <w:style w:type="paragraph" w:styleId="TOC5">
    <w:name w:val="toc 5"/>
    <w:basedOn w:val="Normal"/>
    <w:next w:val="Normal"/>
    <w:autoRedefine/>
    <w:semiHidden/>
    <w:rsid w:val="00615278"/>
    <w:pPr>
      <w:ind w:left="960"/>
    </w:pPr>
  </w:style>
  <w:style w:type="paragraph" w:styleId="TOC6">
    <w:name w:val="toc 6"/>
    <w:basedOn w:val="Normal"/>
    <w:next w:val="Normal"/>
    <w:autoRedefine/>
    <w:semiHidden/>
    <w:rsid w:val="00615278"/>
    <w:pPr>
      <w:ind w:left="1200"/>
    </w:pPr>
  </w:style>
  <w:style w:type="paragraph" w:styleId="TOC7">
    <w:name w:val="toc 7"/>
    <w:basedOn w:val="Normal"/>
    <w:next w:val="Normal"/>
    <w:autoRedefine/>
    <w:semiHidden/>
    <w:rsid w:val="00615278"/>
    <w:pPr>
      <w:ind w:left="1440"/>
    </w:pPr>
  </w:style>
  <w:style w:type="paragraph" w:styleId="TOC8">
    <w:name w:val="toc 8"/>
    <w:basedOn w:val="Normal"/>
    <w:next w:val="Normal"/>
    <w:autoRedefine/>
    <w:semiHidden/>
    <w:rsid w:val="00615278"/>
    <w:pPr>
      <w:ind w:left="1680"/>
    </w:pPr>
  </w:style>
  <w:style w:type="paragraph" w:styleId="TOC9">
    <w:name w:val="toc 9"/>
    <w:basedOn w:val="Normal"/>
    <w:next w:val="Normal"/>
    <w:autoRedefine/>
    <w:semiHidden/>
    <w:rsid w:val="00615278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278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rsid w:val="00615278"/>
    <w:rPr>
      <w:color w:val="0000FF"/>
      <w:u w:val="single"/>
    </w:rPr>
  </w:style>
  <w:style w:type="character" w:styleId="FollowedHyperlink">
    <w:name w:val="FollowedHyperlink"/>
    <w:semiHidden/>
    <w:unhideWhenUsed/>
    <w:rsid w:val="00615278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615278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278"/>
    <w:rPr>
      <w:color w:val="808080"/>
      <w:shd w:val="clear" w:color="auto" w:fill="E6E6E6"/>
    </w:rPr>
  </w:style>
  <w:style w:type="paragraph" w:customStyle="1" w:styleId="Authors">
    <w:name w:val="Authors"/>
    <w:basedOn w:val="Normal"/>
    <w:rsid w:val="00615278"/>
    <w:pPr>
      <w:spacing w:before="120" w:after="360"/>
      <w:jc w:val="center"/>
    </w:pPr>
    <w:rPr>
      <w:szCs w:val="24"/>
    </w:rPr>
  </w:style>
  <w:style w:type="paragraph" w:customStyle="1" w:styleId="Paragraph">
    <w:name w:val="Paragraph"/>
    <w:basedOn w:val="Normal"/>
    <w:rsid w:val="00615278"/>
    <w:pPr>
      <w:spacing w:before="120"/>
      <w:ind w:firstLine="720"/>
    </w:pPr>
    <w:rPr>
      <w:szCs w:val="24"/>
    </w:rPr>
  </w:style>
  <w:style w:type="paragraph" w:customStyle="1" w:styleId="Head">
    <w:name w:val="Head"/>
    <w:basedOn w:val="Normal"/>
    <w:rsid w:val="00615278"/>
    <w:pPr>
      <w:keepNext/>
      <w:spacing w:before="120" w:after="120"/>
      <w:jc w:val="center"/>
      <w:outlineLvl w:val="0"/>
    </w:pPr>
    <w:rPr>
      <w:b/>
      <w:bCs/>
      <w:kern w:val="28"/>
      <w:sz w:val="28"/>
      <w:szCs w:val="28"/>
    </w:rPr>
  </w:style>
  <w:style w:type="table" w:styleId="TableGrid">
    <w:name w:val="Table Grid"/>
    <w:basedOn w:val="TableNormal"/>
    <w:uiPriority w:val="39"/>
    <w:rsid w:val="0061527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5278"/>
    <w:rPr>
      <w:color w:val="808080"/>
    </w:rPr>
  </w:style>
  <w:style w:type="paragraph" w:customStyle="1" w:styleId="p">
    <w:name w:val="p"/>
    <w:rsid w:val="00615278"/>
    <w:pPr>
      <w:spacing w:after="360" w:line="480" w:lineRule="atLeast"/>
      <w:ind w:firstLine="567"/>
    </w:pPr>
    <w:rPr>
      <w:rFonts w:ascii="Times New Roman" w:eastAsia="SimSun" w:hAnsi="Times New Roman" w:cs="Times New Roman"/>
      <w:szCs w:val="20"/>
      <w:lang w:val="en-GB" w:eastAsia="en-US"/>
    </w:rPr>
  </w:style>
  <w:style w:type="paragraph" w:customStyle="1" w:styleId="Referencesandnotes">
    <w:name w:val="References and notes"/>
    <w:basedOn w:val="Normal"/>
    <w:rsid w:val="00615278"/>
    <w:pPr>
      <w:spacing w:before="120"/>
      <w:ind w:left="720" w:hanging="720"/>
    </w:pPr>
    <w:rPr>
      <w:szCs w:val="24"/>
    </w:rPr>
  </w:style>
  <w:style w:type="table" w:customStyle="1" w:styleId="TableGrid1">
    <w:name w:val="Table Grid1"/>
    <w:basedOn w:val="TableNormal"/>
    <w:next w:val="TableGrid"/>
    <w:uiPriority w:val="59"/>
    <w:rsid w:val="00615278"/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527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eastAsia="en-US"/>
    </w:rPr>
  </w:style>
  <w:style w:type="character" w:styleId="Strong">
    <w:name w:val="Strong"/>
    <w:basedOn w:val="DefaultParagraphFont"/>
    <w:uiPriority w:val="22"/>
    <w:qFormat/>
    <w:rsid w:val="00615278"/>
    <w:rPr>
      <w:b/>
      <w:bCs/>
    </w:rPr>
  </w:style>
  <w:style w:type="character" w:styleId="Emphasis">
    <w:name w:val="Emphasis"/>
    <w:basedOn w:val="DefaultParagraphFont"/>
    <w:uiPriority w:val="20"/>
    <w:qFormat/>
    <w:rsid w:val="00615278"/>
    <w:rPr>
      <w:i/>
      <w:iCs/>
    </w:rPr>
  </w:style>
  <w:style w:type="paragraph" w:styleId="Revision">
    <w:name w:val="Revision"/>
    <w:hidden/>
    <w:uiPriority w:val="99"/>
    <w:semiHidden/>
    <w:rsid w:val="00615278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2054</Words>
  <Characters>11713</Characters>
  <Application>Microsoft Office Word</Application>
  <DocSecurity>0</DocSecurity>
  <Lines>97</Lines>
  <Paragraphs>27</Paragraphs>
  <ScaleCrop>false</ScaleCrop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Pei</dc:creator>
  <cp:keywords/>
  <dc:description/>
  <cp:lastModifiedBy>Sen Pei</cp:lastModifiedBy>
  <cp:revision>1</cp:revision>
  <dcterms:created xsi:type="dcterms:W3CDTF">2020-07-13T19:06:00Z</dcterms:created>
  <dcterms:modified xsi:type="dcterms:W3CDTF">2020-07-13T19:10:00Z</dcterms:modified>
</cp:coreProperties>
</file>